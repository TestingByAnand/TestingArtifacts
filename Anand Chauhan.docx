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ED8A43C" w14:textId="51D8F4EA" w:rsidR="000E69E8" w:rsidRPr="009148DF" w:rsidRDefault="000E69E8" w:rsidP="000E69E8">
      <w:pPr>
        <w:pStyle w:val="divdocumentdivlowerborderupper"/>
        <w:spacing w:after="1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9148DF">
        <w:rPr>
          <w:rFonts w:asciiTheme="minorHAnsi" w:hAnsiTheme="minorHAnsi" w:cstheme="minorHAnsi"/>
          <w:b/>
          <w:bCs/>
          <w:sz w:val="28"/>
          <w:szCs w:val="28"/>
        </w:rPr>
        <w:t>ANAND CHAUHAN</w:t>
      </w:r>
    </w:p>
    <w:p w14:paraId="4770AB0F" w14:textId="27E2D35C" w:rsidR="0092787A" w:rsidRPr="009148DF" w:rsidRDefault="000E69E8" w:rsidP="000E69E8">
      <w:pPr>
        <w:pStyle w:val="divdocumentdivlowerborderupper"/>
        <w:spacing w:after="10"/>
        <w:jc w:val="center"/>
        <w:rPr>
          <w:rFonts w:asciiTheme="minorHAnsi" w:hAnsiTheme="minorHAnsi" w:cstheme="minorHAnsi"/>
          <w:sz w:val="22"/>
          <w:szCs w:val="22"/>
        </w:rPr>
      </w:pPr>
      <w:r w:rsidRPr="009148DF">
        <w:rPr>
          <w:rFonts w:asciiTheme="minorHAnsi" w:hAnsiTheme="minorHAnsi" w:cstheme="minorHAnsi"/>
          <w:sz w:val="22"/>
          <w:szCs w:val="22"/>
        </w:rPr>
        <w:t xml:space="preserve">+1 647-615-5580 </w:t>
      </w:r>
      <w:r w:rsidRPr="009148DF">
        <w:rPr>
          <w:rFonts w:ascii="Segoe UI Emoji" w:hAnsi="Segoe UI Emoji" w:cs="Segoe UI Emoji"/>
          <w:sz w:val="22"/>
          <w:szCs w:val="22"/>
        </w:rPr>
        <w:t>♦</w:t>
      </w:r>
      <w:r w:rsidRPr="009148DF">
        <w:rPr>
          <w:rFonts w:asciiTheme="minorHAnsi" w:hAnsiTheme="minorHAnsi" w:cstheme="minorHAnsi"/>
          <w:sz w:val="22"/>
          <w:szCs w:val="22"/>
        </w:rPr>
        <w:t xml:space="preserve"> anand01chauhan@gmail.com</w:t>
      </w:r>
      <w:r w:rsidR="00973C47" w:rsidRPr="009148DF">
        <w:rPr>
          <w:rFonts w:ascii="Segoe UI Emoji" w:hAnsi="Segoe UI Emoji" w:cs="Segoe UI Emoji"/>
          <w:sz w:val="22"/>
          <w:szCs w:val="22"/>
        </w:rPr>
        <w:t>♦</w:t>
      </w:r>
      <w:r w:rsidR="00864ACF" w:rsidRPr="00864ACF">
        <w:rPr>
          <w:rFonts w:ascii="Segoe UI Emoji" w:hAnsi="Segoe UI Emoji" w:cs="Segoe UI Emoji"/>
          <w:sz w:val="22"/>
          <w:szCs w:val="22"/>
        </w:rPr>
        <w:t>https://www.linkedin.com/in/chauhan-anand/</w:t>
      </w:r>
    </w:p>
    <w:p w14:paraId="20AF3D92" w14:textId="7DD9C381" w:rsidR="000E69E8" w:rsidRDefault="000E69E8">
      <w:pPr>
        <w:pStyle w:val="divdocumentdivlowerborderupper"/>
        <w:spacing w:after="10"/>
      </w:pPr>
    </w:p>
    <w:p w14:paraId="262E3848" w14:textId="5631E4EB" w:rsidR="000E69E8" w:rsidRDefault="000E69E8">
      <w:pPr>
        <w:pStyle w:val="divdocumentdivlowerborderupper"/>
        <w:spacing w:after="10"/>
      </w:pPr>
    </w:p>
    <w:p w14:paraId="5327DF24" w14:textId="3BA844C4" w:rsidR="000E69E8" w:rsidRDefault="000E69E8">
      <w:pPr>
        <w:pStyle w:val="divdocumentdivlowerborderupper"/>
        <w:spacing w:after="10"/>
      </w:pPr>
    </w:p>
    <w:p w14:paraId="4162E121" w14:textId="0963853C" w:rsidR="000E69E8" w:rsidRDefault="000E69E8">
      <w:pPr>
        <w:pStyle w:val="divdocumentdivlowerborderupper"/>
        <w:spacing w:after="10"/>
      </w:pPr>
    </w:p>
    <w:p w14:paraId="49FB04E5" w14:textId="3DF7A493" w:rsidR="000E69E8" w:rsidRDefault="000E69E8">
      <w:pPr>
        <w:pStyle w:val="divdocumentdivlowerborderupper"/>
        <w:spacing w:after="10"/>
      </w:pPr>
    </w:p>
    <w:p w14:paraId="60717E02" w14:textId="7CFBEE10" w:rsidR="000E69E8" w:rsidRDefault="000E69E8">
      <w:pPr>
        <w:pStyle w:val="divdocumentdivlowerborderupper"/>
        <w:spacing w:after="10"/>
      </w:pPr>
    </w:p>
    <w:p w14:paraId="67E8C5C2" w14:textId="67F79DAF" w:rsidR="000E69E8" w:rsidRDefault="000E69E8">
      <w:pPr>
        <w:pStyle w:val="divdocumentdivlowerborderupper"/>
        <w:spacing w:after="10"/>
      </w:pPr>
    </w:p>
    <w:p w14:paraId="2169263B" w14:textId="77777777" w:rsidR="000E69E8" w:rsidRDefault="000E69E8">
      <w:pPr>
        <w:pStyle w:val="divdocumentdivlowerborderupper"/>
        <w:spacing w:after="10"/>
      </w:pPr>
    </w:p>
    <w:p w14:paraId="4C9E1BCE" w14:textId="689D8B32" w:rsidR="000E69E8" w:rsidRDefault="0067512E">
      <w:pPr>
        <w:pStyle w:val="divdocumentdivlowerborder"/>
      </w:pPr>
      <w:r>
        <w:t> </w:t>
      </w:r>
    </w:p>
    <w:p w14:paraId="07ABE44F" w14:textId="77777777" w:rsidR="0092787A" w:rsidRDefault="0067512E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215C0F2B" w14:textId="1A626179" w:rsidR="0092787A" w:rsidRPr="00AA07B8" w:rsidRDefault="0067512E" w:rsidP="009148DF">
      <w:pPr>
        <w:pStyle w:val="divdocumentdivheading"/>
        <w:tabs>
          <w:tab w:val="left" w:pos="3506"/>
          <w:tab w:val="left" w:pos="10560"/>
        </w:tabs>
        <w:spacing w:before="240" w:line="360" w:lineRule="atLeast"/>
        <w:rPr>
          <w:rFonts w:asciiTheme="minorHAnsi" w:hAnsiTheme="minorHAnsi" w:cstheme="minorHAnsi"/>
          <w:smallCaps/>
        </w:rPr>
      </w:pPr>
      <w:r>
        <w:rPr>
          <w:strike/>
          <w:color w:val="000000"/>
          <w:sz w:val="32"/>
        </w:rPr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AA07B8">
        <w:rPr>
          <w:rStyle w:val="divdocumentdivsectiontitle"/>
          <w:rFonts w:asciiTheme="minorHAnsi" w:hAnsiTheme="minorHAnsi" w:cstheme="minorHAnsi"/>
          <w:smallCaps/>
          <w:shd w:val="clear" w:color="auto" w:fill="FFFFFF"/>
        </w:rPr>
        <w:t xml:space="preserve">Professional Summary   </w:t>
      </w:r>
      <w:r w:rsidRPr="00AA07B8">
        <w:rPr>
          <w:rFonts w:asciiTheme="minorHAnsi" w:hAnsiTheme="minorHAnsi" w:cstheme="minorHAnsi"/>
          <w:strike/>
          <w:color w:val="000000"/>
          <w:sz w:val="32"/>
        </w:rPr>
        <w:tab/>
      </w:r>
    </w:p>
    <w:p w14:paraId="45F7C9FB" w14:textId="1A2ADE56" w:rsidR="0010007D" w:rsidRDefault="0010007D" w:rsidP="000E69E8">
      <w:pPr>
        <w:pStyle w:val="p"/>
        <w:numPr>
          <w:ilvl w:val="0"/>
          <w:numId w:val="7"/>
        </w:numPr>
        <w:spacing w:line="360" w:lineRule="atLeast"/>
        <w:ind w:left="0"/>
        <w:rPr>
          <w:rFonts w:asciiTheme="majorHAnsi" w:hAnsiTheme="majorHAnsi" w:cstheme="majorHAnsi"/>
          <w:sz w:val="22"/>
          <w:szCs w:val="22"/>
        </w:rPr>
      </w:pPr>
      <w:r w:rsidRPr="0010007D">
        <w:rPr>
          <w:rFonts w:asciiTheme="majorHAnsi" w:hAnsiTheme="majorHAnsi" w:cstheme="majorHAnsi"/>
          <w:sz w:val="22"/>
          <w:szCs w:val="22"/>
        </w:rPr>
        <w:t xml:space="preserve">Detail-oriented and highly motivated Quality Assurance </w:t>
      </w:r>
      <w:r w:rsidR="00D765E1">
        <w:rPr>
          <w:rFonts w:asciiTheme="majorHAnsi" w:hAnsiTheme="majorHAnsi" w:cstheme="majorHAnsi"/>
          <w:sz w:val="22"/>
          <w:szCs w:val="22"/>
        </w:rPr>
        <w:t>Lead</w:t>
      </w:r>
      <w:r w:rsidRPr="0010007D">
        <w:rPr>
          <w:rFonts w:asciiTheme="majorHAnsi" w:hAnsiTheme="majorHAnsi" w:cstheme="majorHAnsi"/>
          <w:sz w:val="22"/>
          <w:szCs w:val="22"/>
        </w:rPr>
        <w:t xml:space="preserve"> with expertise in Manual and Automation</w:t>
      </w:r>
      <w:r>
        <w:rPr>
          <w:rFonts w:asciiTheme="majorHAnsi" w:hAnsiTheme="majorHAnsi" w:cstheme="majorHAnsi"/>
          <w:sz w:val="22"/>
          <w:szCs w:val="22"/>
        </w:rPr>
        <w:t xml:space="preserve"> testing of web and mobile applications.</w:t>
      </w:r>
      <w:r w:rsidR="004F7F10">
        <w:rPr>
          <w:rFonts w:asciiTheme="majorHAnsi" w:hAnsiTheme="majorHAnsi" w:cstheme="majorHAnsi"/>
          <w:sz w:val="22"/>
          <w:szCs w:val="22"/>
        </w:rPr>
        <w:t xml:space="preserve"> CSM and CSPO certified.</w:t>
      </w:r>
    </w:p>
    <w:p w14:paraId="3815C359" w14:textId="6D784B0E" w:rsidR="006D3C8A" w:rsidRDefault="00F1390C" w:rsidP="000E69E8">
      <w:pPr>
        <w:pStyle w:val="p"/>
        <w:numPr>
          <w:ilvl w:val="0"/>
          <w:numId w:val="7"/>
        </w:numPr>
        <w:spacing w:line="360" w:lineRule="atLeast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10+ years of QA experience across India, USA and Canada with </w:t>
      </w:r>
      <w:r w:rsidR="006D3C8A">
        <w:rPr>
          <w:rFonts w:asciiTheme="majorHAnsi" w:hAnsiTheme="majorHAnsi" w:cstheme="majorHAnsi"/>
          <w:sz w:val="22"/>
          <w:szCs w:val="22"/>
        </w:rPr>
        <w:t>5 + years of experience leading teams to deliver quality products.</w:t>
      </w:r>
    </w:p>
    <w:p w14:paraId="28A71265" w14:textId="309C1ADB" w:rsidR="0077490D" w:rsidRDefault="0010007D" w:rsidP="000E69E8">
      <w:pPr>
        <w:pStyle w:val="p"/>
        <w:numPr>
          <w:ilvl w:val="0"/>
          <w:numId w:val="7"/>
        </w:numPr>
        <w:spacing w:line="360" w:lineRule="atLeast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</w:t>
      </w:r>
      <w:r w:rsidR="0077490D" w:rsidRPr="0077490D">
        <w:rPr>
          <w:rFonts w:asciiTheme="majorHAnsi" w:hAnsiTheme="majorHAnsi" w:cstheme="majorHAnsi"/>
          <w:sz w:val="22"/>
          <w:szCs w:val="22"/>
        </w:rPr>
        <w:t>xtensive experience in software development methodologies including both Agile and Waterfall models.</w:t>
      </w:r>
    </w:p>
    <w:p w14:paraId="7FB2D681" w14:textId="06791050" w:rsidR="0077490D" w:rsidRDefault="0067512E" w:rsidP="0077490D">
      <w:pPr>
        <w:pStyle w:val="p"/>
        <w:numPr>
          <w:ilvl w:val="0"/>
          <w:numId w:val="7"/>
        </w:numPr>
        <w:spacing w:line="360" w:lineRule="atLeast"/>
        <w:ind w:left="0"/>
        <w:rPr>
          <w:rFonts w:asciiTheme="majorHAnsi" w:hAnsiTheme="majorHAnsi" w:cstheme="majorHAnsi"/>
          <w:sz w:val="22"/>
          <w:szCs w:val="22"/>
        </w:rPr>
      </w:pPr>
      <w:r w:rsidRPr="00AA07B8">
        <w:rPr>
          <w:rFonts w:asciiTheme="majorHAnsi" w:hAnsiTheme="majorHAnsi" w:cstheme="majorHAnsi"/>
          <w:sz w:val="22"/>
          <w:szCs w:val="22"/>
        </w:rPr>
        <w:t xml:space="preserve">Expertise in </w:t>
      </w:r>
      <w:r w:rsidR="00096FF3" w:rsidRPr="00AA07B8">
        <w:rPr>
          <w:rFonts w:asciiTheme="majorHAnsi" w:hAnsiTheme="majorHAnsi" w:cstheme="majorHAnsi"/>
          <w:sz w:val="22"/>
          <w:szCs w:val="22"/>
        </w:rPr>
        <w:t>Database</w:t>
      </w:r>
      <w:r w:rsidR="005F2DCC">
        <w:rPr>
          <w:rFonts w:asciiTheme="majorHAnsi" w:hAnsiTheme="majorHAnsi" w:cstheme="majorHAnsi"/>
          <w:sz w:val="22"/>
          <w:szCs w:val="22"/>
        </w:rPr>
        <w:t xml:space="preserve"> (MySQL) </w:t>
      </w:r>
      <w:r w:rsidR="00096FF3" w:rsidRPr="00AA07B8">
        <w:rPr>
          <w:rFonts w:asciiTheme="majorHAnsi" w:hAnsiTheme="majorHAnsi" w:cstheme="majorHAnsi"/>
          <w:sz w:val="22"/>
          <w:szCs w:val="22"/>
        </w:rPr>
        <w:t>/</w:t>
      </w:r>
      <w:r w:rsidR="005F2DCC">
        <w:rPr>
          <w:rFonts w:asciiTheme="majorHAnsi" w:hAnsiTheme="majorHAnsi" w:cstheme="majorHAnsi"/>
          <w:sz w:val="22"/>
          <w:szCs w:val="22"/>
        </w:rPr>
        <w:t xml:space="preserve"> </w:t>
      </w:r>
      <w:r w:rsidR="00096FF3" w:rsidRPr="00AA07B8">
        <w:rPr>
          <w:rFonts w:asciiTheme="majorHAnsi" w:hAnsiTheme="majorHAnsi" w:cstheme="majorHAnsi"/>
          <w:sz w:val="22"/>
          <w:szCs w:val="22"/>
        </w:rPr>
        <w:t>Accessibility</w:t>
      </w:r>
      <w:r w:rsidR="005F2DCC">
        <w:rPr>
          <w:rFonts w:asciiTheme="majorHAnsi" w:hAnsiTheme="majorHAnsi" w:cstheme="majorHAnsi"/>
          <w:sz w:val="22"/>
          <w:szCs w:val="22"/>
        </w:rPr>
        <w:t xml:space="preserve"> (WCAG 2.0) </w:t>
      </w:r>
      <w:r w:rsidR="009148DF">
        <w:rPr>
          <w:rFonts w:asciiTheme="majorHAnsi" w:hAnsiTheme="majorHAnsi" w:cstheme="majorHAnsi"/>
          <w:sz w:val="22"/>
          <w:szCs w:val="22"/>
        </w:rPr>
        <w:t>/</w:t>
      </w:r>
      <w:r w:rsidR="00096FF3" w:rsidRPr="00AA07B8">
        <w:rPr>
          <w:rFonts w:asciiTheme="majorHAnsi" w:hAnsiTheme="majorHAnsi" w:cstheme="majorHAnsi"/>
          <w:sz w:val="22"/>
          <w:szCs w:val="22"/>
        </w:rPr>
        <w:t>API</w:t>
      </w:r>
      <w:r w:rsidR="005F2DCC">
        <w:rPr>
          <w:rFonts w:asciiTheme="majorHAnsi" w:hAnsiTheme="majorHAnsi" w:cstheme="majorHAnsi"/>
          <w:sz w:val="22"/>
          <w:szCs w:val="22"/>
        </w:rPr>
        <w:t xml:space="preserve"> (S</w:t>
      </w:r>
      <w:r w:rsidR="00FA0A83">
        <w:rPr>
          <w:rFonts w:asciiTheme="majorHAnsi" w:hAnsiTheme="majorHAnsi" w:cstheme="majorHAnsi"/>
          <w:sz w:val="22"/>
          <w:szCs w:val="22"/>
        </w:rPr>
        <w:t>OAP</w:t>
      </w:r>
      <w:r w:rsidR="005F2DCC">
        <w:rPr>
          <w:rFonts w:asciiTheme="majorHAnsi" w:hAnsiTheme="majorHAnsi" w:cstheme="majorHAnsi"/>
          <w:sz w:val="22"/>
          <w:szCs w:val="22"/>
        </w:rPr>
        <w:t>/REST)</w:t>
      </w:r>
      <w:r w:rsidR="00096FF3" w:rsidRPr="00AA07B8">
        <w:rPr>
          <w:rFonts w:asciiTheme="majorHAnsi" w:hAnsiTheme="majorHAnsi" w:cstheme="majorHAnsi"/>
          <w:sz w:val="22"/>
          <w:szCs w:val="22"/>
        </w:rPr>
        <w:t xml:space="preserve"> testing</w:t>
      </w:r>
      <w:r w:rsidRPr="00AA07B8">
        <w:rPr>
          <w:rFonts w:asciiTheme="majorHAnsi" w:hAnsiTheme="majorHAnsi" w:cstheme="majorHAnsi"/>
          <w:sz w:val="22"/>
          <w:szCs w:val="22"/>
        </w:rPr>
        <w:t>.</w:t>
      </w:r>
    </w:p>
    <w:p w14:paraId="6D7389C1" w14:textId="0AB33935" w:rsidR="00D256CA" w:rsidRPr="0077490D" w:rsidRDefault="004738C1" w:rsidP="0077490D">
      <w:pPr>
        <w:pStyle w:val="p"/>
        <w:numPr>
          <w:ilvl w:val="0"/>
          <w:numId w:val="7"/>
        </w:numPr>
        <w:spacing w:line="360" w:lineRule="atLeast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Skilled</w:t>
      </w:r>
      <w:r w:rsidR="00D256CA" w:rsidRPr="00D256CA">
        <w:rPr>
          <w:rFonts w:asciiTheme="majorHAnsi" w:hAnsiTheme="majorHAnsi" w:cstheme="majorHAnsi"/>
          <w:sz w:val="22"/>
          <w:szCs w:val="22"/>
        </w:rPr>
        <w:t xml:space="preserve"> in automation using Selenium WebDriver, with Java on TestNG and Junit library</w:t>
      </w:r>
      <w:r w:rsidR="00D256CA">
        <w:rPr>
          <w:rFonts w:asciiTheme="majorHAnsi" w:hAnsiTheme="majorHAnsi" w:cstheme="majorHAnsi"/>
          <w:sz w:val="22"/>
          <w:szCs w:val="22"/>
        </w:rPr>
        <w:t>.</w:t>
      </w:r>
    </w:p>
    <w:p w14:paraId="63BEA369" w14:textId="48B7EEB3" w:rsidR="0092787A" w:rsidRDefault="00096FF3" w:rsidP="000E69E8">
      <w:pPr>
        <w:pStyle w:val="p"/>
        <w:numPr>
          <w:ilvl w:val="0"/>
          <w:numId w:val="7"/>
        </w:numPr>
        <w:spacing w:line="360" w:lineRule="atLeast"/>
        <w:ind w:left="0"/>
        <w:rPr>
          <w:rFonts w:asciiTheme="majorHAnsi" w:hAnsiTheme="majorHAnsi" w:cstheme="majorHAnsi"/>
          <w:sz w:val="22"/>
          <w:szCs w:val="22"/>
        </w:rPr>
      </w:pPr>
      <w:r w:rsidRPr="00AA07B8">
        <w:rPr>
          <w:rFonts w:asciiTheme="majorHAnsi" w:hAnsiTheme="majorHAnsi" w:cstheme="majorHAnsi"/>
          <w:sz w:val="22"/>
          <w:szCs w:val="22"/>
          <w:shd w:val="clear" w:color="auto" w:fill="FFFFFF"/>
        </w:rPr>
        <w:t>Extensive knowledge and experience with onshore and offshore teams in the areas of software quality assurance</w:t>
      </w:r>
      <w:r w:rsidR="0067512E" w:rsidRPr="00AA07B8">
        <w:rPr>
          <w:rFonts w:asciiTheme="majorHAnsi" w:hAnsiTheme="majorHAnsi" w:cstheme="majorHAnsi"/>
          <w:sz w:val="22"/>
          <w:szCs w:val="22"/>
        </w:rPr>
        <w:t>.</w:t>
      </w:r>
    </w:p>
    <w:p w14:paraId="534D1EE5" w14:textId="59FF80B9" w:rsidR="009148DF" w:rsidRDefault="009148DF" w:rsidP="000E69E8">
      <w:pPr>
        <w:pStyle w:val="p"/>
        <w:numPr>
          <w:ilvl w:val="0"/>
          <w:numId w:val="7"/>
        </w:numPr>
        <w:spacing w:line="360" w:lineRule="atLeast"/>
        <w:ind w:left="0"/>
        <w:rPr>
          <w:rFonts w:asciiTheme="majorHAnsi" w:hAnsiTheme="majorHAnsi" w:cstheme="majorHAnsi"/>
          <w:sz w:val="22"/>
          <w:szCs w:val="22"/>
        </w:rPr>
      </w:pPr>
      <w:r w:rsidRPr="009148DF">
        <w:rPr>
          <w:rFonts w:asciiTheme="majorHAnsi" w:hAnsiTheme="majorHAnsi" w:cstheme="majorHAnsi"/>
          <w:sz w:val="22"/>
          <w:szCs w:val="22"/>
        </w:rPr>
        <w:t>Expertise in analyzing and designing manual test procedures for validation and implementation of accurate test strategies for the successful deployment of real-time solutions.</w:t>
      </w:r>
    </w:p>
    <w:p w14:paraId="39FA2E05" w14:textId="3978E9A3" w:rsidR="005F2DCC" w:rsidRPr="00AA07B8" w:rsidRDefault="005F2DCC" w:rsidP="000E69E8">
      <w:pPr>
        <w:pStyle w:val="p"/>
        <w:numPr>
          <w:ilvl w:val="0"/>
          <w:numId w:val="7"/>
        </w:numPr>
        <w:spacing w:line="360" w:lineRule="atLeast"/>
        <w:ind w:left="0"/>
        <w:rPr>
          <w:rFonts w:asciiTheme="majorHAnsi" w:hAnsiTheme="majorHAnsi" w:cstheme="majorHAnsi"/>
          <w:sz w:val="22"/>
          <w:szCs w:val="22"/>
        </w:rPr>
      </w:pPr>
      <w:r w:rsidRPr="005F2DCC">
        <w:rPr>
          <w:rFonts w:asciiTheme="majorHAnsi" w:hAnsiTheme="majorHAnsi" w:cstheme="majorHAnsi"/>
          <w:sz w:val="22"/>
          <w:szCs w:val="22"/>
        </w:rPr>
        <w:t>Possess excellent</w:t>
      </w:r>
      <w:r w:rsidR="001E4991">
        <w:rPr>
          <w:rFonts w:asciiTheme="majorHAnsi" w:hAnsiTheme="majorHAnsi" w:cstheme="majorHAnsi"/>
          <w:sz w:val="22"/>
          <w:szCs w:val="22"/>
        </w:rPr>
        <w:t xml:space="preserve"> skills of</w:t>
      </w:r>
      <w:r w:rsidRPr="005F2DCC">
        <w:rPr>
          <w:rFonts w:asciiTheme="majorHAnsi" w:hAnsiTheme="majorHAnsi" w:cstheme="majorHAnsi"/>
          <w:sz w:val="22"/>
          <w:szCs w:val="22"/>
        </w:rPr>
        <w:t xml:space="preserve"> communication, troubleshooting</w:t>
      </w:r>
      <w:r w:rsidR="001E4991">
        <w:rPr>
          <w:rFonts w:asciiTheme="majorHAnsi" w:hAnsiTheme="majorHAnsi" w:cstheme="majorHAnsi"/>
          <w:sz w:val="22"/>
          <w:szCs w:val="22"/>
        </w:rPr>
        <w:t>,</w:t>
      </w:r>
      <w:r w:rsidRPr="005F2DCC">
        <w:rPr>
          <w:rFonts w:asciiTheme="majorHAnsi" w:hAnsiTheme="majorHAnsi" w:cstheme="majorHAnsi"/>
          <w:sz w:val="22"/>
          <w:szCs w:val="22"/>
        </w:rPr>
        <w:t xml:space="preserve"> problem-solving and multi-team collaboration.</w:t>
      </w:r>
    </w:p>
    <w:p w14:paraId="238FD53A" w14:textId="77777777" w:rsidR="0092787A" w:rsidRPr="00AA07B8" w:rsidRDefault="0067512E" w:rsidP="000E69E8">
      <w:pPr>
        <w:pStyle w:val="divdocumentdivheading"/>
        <w:tabs>
          <w:tab w:val="left" w:pos="4718"/>
          <w:tab w:val="left" w:pos="10560"/>
        </w:tabs>
        <w:spacing w:line="360" w:lineRule="atLeast"/>
        <w:jc w:val="center"/>
        <w:rPr>
          <w:rFonts w:asciiTheme="minorHAnsi" w:hAnsiTheme="minorHAnsi" w:cstheme="minorHAnsi"/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2"/>
        </w:rPr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AA07B8">
        <w:rPr>
          <w:rStyle w:val="divdocumentdivsectiontitle"/>
          <w:rFonts w:asciiTheme="minorHAnsi" w:hAnsiTheme="minorHAnsi" w:cstheme="minorHAnsi"/>
          <w:smallCaps/>
          <w:shd w:val="clear" w:color="auto" w:fill="FFFFFF"/>
        </w:rPr>
        <w:t xml:space="preserve">Skills   </w:t>
      </w:r>
      <w:r w:rsidRPr="00AA07B8">
        <w:rPr>
          <w:rFonts w:asciiTheme="minorHAnsi" w:hAnsiTheme="minorHAnsi" w:cstheme="minorHAnsi"/>
          <w:strike/>
          <w:color w:val="000000"/>
          <w:sz w:val="32"/>
        </w:rPr>
        <w:tab/>
      </w:r>
    </w:p>
    <w:tbl>
      <w:tblPr>
        <w:tblStyle w:val="divdocumenttable"/>
        <w:tblW w:w="0" w:type="auto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278"/>
        <w:gridCol w:w="5278"/>
      </w:tblGrid>
      <w:tr w:rsidR="0092787A" w14:paraId="41276F96" w14:textId="77777777">
        <w:tc>
          <w:tcPr>
            <w:tcW w:w="527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FF3E2FE" w14:textId="77777777" w:rsidR="0092787A" w:rsidRPr="00AA07B8" w:rsidRDefault="0067512E" w:rsidP="000E69E8">
            <w:pPr>
              <w:pStyle w:val="divdocumentulli"/>
              <w:numPr>
                <w:ilvl w:val="0"/>
                <w:numId w:val="7"/>
              </w:numPr>
              <w:spacing w:line="360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AA07B8">
              <w:rPr>
                <w:rFonts w:asciiTheme="majorHAnsi" w:hAnsiTheme="majorHAnsi" w:cstheme="majorHAnsi"/>
                <w:sz w:val="22"/>
                <w:szCs w:val="22"/>
              </w:rPr>
              <w:t>Cross Functional Team Leadership</w:t>
            </w:r>
          </w:p>
          <w:p w14:paraId="2A580AB5" w14:textId="77777777" w:rsidR="0092787A" w:rsidRPr="00AA07B8" w:rsidRDefault="0067512E" w:rsidP="000E69E8">
            <w:pPr>
              <w:pStyle w:val="divdocumentulli"/>
              <w:numPr>
                <w:ilvl w:val="0"/>
                <w:numId w:val="7"/>
              </w:numPr>
              <w:spacing w:line="360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AA07B8">
              <w:rPr>
                <w:rFonts w:asciiTheme="majorHAnsi" w:hAnsiTheme="majorHAnsi" w:cstheme="majorHAnsi"/>
                <w:sz w:val="22"/>
                <w:szCs w:val="22"/>
              </w:rPr>
              <w:t>Multiple OS/Browser and Mobile device experience</w:t>
            </w:r>
          </w:p>
          <w:p w14:paraId="0E9F92D4" w14:textId="77777777" w:rsidR="0092787A" w:rsidRPr="00AA07B8" w:rsidRDefault="0067512E" w:rsidP="000E69E8">
            <w:pPr>
              <w:pStyle w:val="divdocumentulli"/>
              <w:numPr>
                <w:ilvl w:val="0"/>
                <w:numId w:val="7"/>
              </w:numPr>
              <w:spacing w:line="360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AA07B8">
              <w:rPr>
                <w:rFonts w:asciiTheme="majorHAnsi" w:hAnsiTheme="majorHAnsi" w:cstheme="majorHAnsi"/>
                <w:sz w:val="22"/>
                <w:szCs w:val="22"/>
              </w:rPr>
              <w:t>Automation Testing</w:t>
            </w:r>
          </w:p>
          <w:p w14:paraId="1AD09706" w14:textId="64C6AF61" w:rsidR="0092787A" w:rsidRPr="00AA07B8" w:rsidRDefault="0067512E" w:rsidP="000E69E8">
            <w:pPr>
              <w:pStyle w:val="divdocumentulli"/>
              <w:numPr>
                <w:ilvl w:val="0"/>
                <w:numId w:val="7"/>
              </w:numPr>
              <w:spacing w:line="360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AA07B8">
              <w:rPr>
                <w:rFonts w:asciiTheme="majorHAnsi" w:hAnsiTheme="majorHAnsi" w:cstheme="majorHAnsi"/>
                <w:sz w:val="22"/>
                <w:szCs w:val="22"/>
              </w:rPr>
              <w:t>End to End Product Testing</w:t>
            </w:r>
          </w:p>
          <w:p w14:paraId="354314B9" w14:textId="51F20AE2" w:rsidR="00D91ADD" w:rsidRPr="00AA07B8" w:rsidRDefault="00D91ADD" w:rsidP="000E69E8">
            <w:pPr>
              <w:pStyle w:val="divdocumentulli"/>
              <w:numPr>
                <w:ilvl w:val="0"/>
                <w:numId w:val="7"/>
              </w:numPr>
              <w:spacing w:line="360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AA07B8">
              <w:rPr>
                <w:rFonts w:asciiTheme="majorHAnsi" w:hAnsiTheme="majorHAnsi" w:cstheme="majorHAnsi"/>
                <w:sz w:val="22"/>
                <w:szCs w:val="22"/>
              </w:rPr>
              <w:t>Accessibility Testing</w:t>
            </w:r>
          </w:p>
          <w:p w14:paraId="4F3E8A02" w14:textId="77777777" w:rsidR="0092787A" w:rsidRPr="00AA07B8" w:rsidRDefault="0067512E" w:rsidP="000E69E8">
            <w:pPr>
              <w:pStyle w:val="divdocumentulli"/>
              <w:numPr>
                <w:ilvl w:val="0"/>
                <w:numId w:val="7"/>
              </w:numPr>
              <w:spacing w:line="360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AA07B8">
              <w:rPr>
                <w:rFonts w:asciiTheme="majorHAnsi" w:hAnsiTheme="majorHAnsi" w:cstheme="majorHAnsi"/>
                <w:sz w:val="22"/>
                <w:szCs w:val="22"/>
              </w:rPr>
              <w:t>ERP Testing</w:t>
            </w:r>
          </w:p>
          <w:p w14:paraId="093DD216" w14:textId="3704C001" w:rsidR="00F9595F" w:rsidRPr="00AA07B8" w:rsidRDefault="0067512E" w:rsidP="00F9595F">
            <w:pPr>
              <w:pStyle w:val="divdocumentulli"/>
              <w:numPr>
                <w:ilvl w:val="0"/>
                <w:numId w:val="7"/>
              </w:numPr>
              <w:spacing w:line="360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AA07B8">
              <w:rPr>
                <w:rFonts w:asciiTheme="majorHAnsi" w:hAnsiTheme="majorHAnsi" w:cstheme="majorHAnsi"/>
                <w:sz w:val="22"/>
                <w:szCs w:val="22"/>
              </w:rPr>
              <w:t>Agile Enthusiast</w:t>
            </w:r>
            <w:r w:rsidR="00F9595F">
              <w:rPr>
                <w:rFonts w:asciiTheme="majorHAnsi" w:hAnsiTheme="majorHAnsi" w:cstheme="majorHAnsi"/>
                <w:sz w:val="22"/>
                <w:szCs w:val="22"/>
              </w:rPr>
              <w:t xml:space="preserve"> (</w:t>
            </w:r>
            <w:r w:rsidR="00F9595F" w:rsidRPr="00AA07B8">
              <w:rPr>
                <w:rFonts w:asciiTheme="majorHAnsi" w:hAnsiTheme="majorHAnsi" w:cstheme="majorHAnsi"/>
                <w:sz w:val="22"/>
                <w:szCs w:val="22"/>
              </w:rPr>
              <w:t>Scrum Master</w:t>
            </w:r>
            <w:r w:rsidR="00F9595F">
              <w:rPr>
                <w:rFonts w:asciiTheme="majorHAnsi" w:hAnsiTheme="majorHAnsi" w:cstheme="majorHAnsi"/>
                <w:sz w:val="22"/>
                <w:szCs w:val="22"/>
              </w:rPr>
              <w:t>)</w:t>
            </w:r>
          </w:p>
          <w:p w14:paraId="7D50E804" w14:textId="0CE0EDC4" w:rsidR="0092787A" w:rsidRPr="00F9595F" w:rsidRDefault="00F9595F" w:rsidP="006F15E9">
            <w:pPr>
              <w:pStyle w:val="divdocumentulli"/>
              <w:numPr>
                <w:ilvl w:val="0"/>
                <w:numId w:val="7"/>
              </w:numPr>
              <w:spacing w:line="360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Da</w:t>
            </w:r>
            <w:r w:rsidR="0067512E" w:rsidRPr="00F9595F">
              <w:rPr>
                <w:rFonts w:asciiTheme="majorHAnsi" w:hAnsiTheme="majorHAnsi" w:cstheme="majorHAnsi"/>
                <w:sz w:val="22"/>
                <w:szCs w:val="22"/>
              </w:rPr>
              <w:t>tabase Testing</w:t>
            </w:r>
          </w:p>
          <w:p w14:paraId="23E1D0E0" w14:textId="77777777" w:rsidR="0092787A" w:rsidRPr="00AA07B8" w:rsidRDefault="0067512E" w:rsidP="000E69E8">
            <w:pPr>
              <w:pStyle w:val="divdocumentulli"/>
              <w:numPr>
                <w:ilvl w:val="0"/>
                <w:numId w:val="7"/>
              </w:numPr>
              <w:spacing w:line="360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AA07B8">
              <w:rPr>
                <w:rFonts w:asciiTheme="majorHAnsi" w:hAnsiTheme="majorHAnsi" w:cstheme="majorHAnsi"/>
                <w:sz w:val="22"/>
                <w:szCs w:val="22"/>
              </w:rPr>
              <w:t>Release/ Sprint/ Project Management</w:t>
            </w:r>
          </w:p>
          <w:p w14:paraId="649B30DC" w14:textId="582382B8" w:rsidR="0092787A" w:rsidRPr="00AA07B8" w:rsidRDefault="0067512E" w:rsidP="000E69E8">
            <w:pPr>
              <w:pStyle w:val="divdocumentulli"/>
              <w:numPr>
                <w:ilvl w:val="0"/>
                <w:numId w:val="7"/>
              </w:numPr>
              <w:spacing w:line="360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AA07B8">
              <w:rPr>
                <w:rFonts w:asciiTheme="majorHAnsi" w:hAnsiTheme="majorHAnsi" w:cstheme="majorHAnsi"/>
                <w:sz w:val="22"/>
                <w:szCs w:val="22"/>
              </w:rPr>
              <w:t>API Testing</w:t>
            </w:r>
            <w:r w:rsidR="00D256CA">
              <w:rPr>
                <w:rFonts w:asciiTheme="majorHAnsi" w:hAnsiTheme="majorHAnsi" w:cstheme="majorHAnsi"/>
                <w:sz w:val="22"/>
                <w:szCs w:val="22"/>
              </w:rPr>
              <w:t xml:space="preserve"> (SOAP/REST)</w:t>
            </w:r>
          </w:p>
          <w:p w14:paraId="0B084AD9" w14:textId="582C1476" w:rsidR="004324E0" w:rsidRPr="00AA07B8" w:rsidRDefault="004324E0" w:rsidP="000E69E8">
            <w:pPr>
              <w:pStyle w:val="divdocumentulli"/>
              <w:numPr>
                <w:ilvl w:val="0"/>
                <w:numId w:val="7"/>
              </w:numPr>
              <w:spacing w:line="360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AA07B8">
              <w:rPr>
                <w:rFonts w:asciiTheme="majorHAnsi" w:hAnsiTheme="majorHAnsi" w:cstheme="majorHAnsi"/>
                <w:sz w:val="22"/>
                <w:szCs w:val="22"/>
              </w:rPr>
              <w:t>AS400</w:t>
            </w:r>
          </w:p>
          <w:p w14:paraId="464FFBA0" w14:textId="63CA7AED" w:rsidR="004324E0" w:rsidRDefault="004324E0" w:rsidP="000E69E8">
            <w:pPr>
              <w:pStyle w:val="divdocumentulli"/>
              <w:numPr>
                <w:ilvl w:val="0"/>
                <w:numId w:val="7"/>
              </w:numPr>
              <w:spacing w:line="360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AA07B8">
              <w:rPr>
                <w:rFonts w:asciiTheme="majorHAnsi" w:hAnsiTheme="majorHAnsi" w:cstheme="majorHAnsi"/>
                <w:sz w:val="22"/>
                <w:szCs w:val="22"/>
              </w:rPr>
              <w:t>SoapUI</w:t>
            </w:r>
          </w:p>
          <w:p w14:paraId="1D5AB01D" w14:textId="1D9233DD" w:rsidR="0092787A" w:rsidRDefault="009148DF" w:rsidP="000E69E8">
            <w:pPr>
              <w:pStyle w:val="divdocumentulli"/>
              <w:numPr>
                <w:ilvl w:val="0"/>
                <w:numId w:val="7"/>
              </w:numPr>
              <w:spacing w:line="360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AA07B8">
              <w:rPr>
                <w:rFonts w:asciiTheme="majorHAnsi" w:hAnsiTheme="majorHAnsi" w:cstheme="majorHAnsi"/>
                <w:sz w:val="22"/>
                <w:szCs w:val="22"/>
              </w:rPr>
              <w:t>SQL/MYSQL</w:t>
            </w:r>
          </w:p>
          <w:p w14:paraId="0CDC73D0" w14:textId="27861A7D" w:rsidR="00D256CA" w:rsidRDefault="00D256CA" w:rsidP="000E69E8">
            <w:pPr>
              <w:pStyle w:val="divdocumentulli"/>
              <w:numPr>
                <w:ilvl w:val="0"/>
                <w:numId w:val="7"/>
              </w:numPr>
              <w:spacing w:line="360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Postman</w:t>
            </w:r>
          </w:p>
          <w:p w14:paraId="5EB2E947" w14:textId="302760D6" w:rsidR="00215C27" w:rsidRPr="009148DF" w:rsidRDefault="00215C27" w:rsidP="000E69E8">
            <w:pPr>
              <w:pStyle w:val="divdocumentulli"/>
              <w:numPr>
                <w:ilvl w:val="0"/>
                <w:numId w:val="7"/>
              </w:numPr>
              <w:spacing w:line="360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Swagger</w:t>
            </w:r>
          </w:p>
          <w:p w14:paraId="7ABEA0F7" w14:textId="3F5790CC" w:rsidR="000E69E8" w:rsidRDefault="000E69E8" w:rsidP="000E69E8">
            <w:pPr>
              <w:pStyle w:val="divdocumentulli"/>
              <w:spacing w:line="360" w:lineRule="atLeast"/>
            </w:pPr>
          </w:p>
        </w:tc>
        <w:tc>
          <w:tcPr>
            <w:tcW w:w="5278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1A73DE35" w14:textId="6652C6D9" w:rsidR="00D91ADD" w:rsidRPr="00AA07B8" w:rsidRDefault="00D91ADD" w:rsidP="000E69E8">
            <w:pPr>
              <w:pStyle w:val="divdocumentulli"/>
              <w:numPr>
                <w:ilvl w:val="0"/>
                <w:numId w:val="7"/>
              </w:numPr>
              <w:spacing w:line="360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AA07B8">
              <w:rPr>
                <w:rFonts w:asciiTheme="majorHAnsi" w:hAnsiTheme="majorHAnsi" w:cstheme="majorHAnsi"/>
                <w:sz w:val="22"/>
                <w:szCs w:val="22"/>
              </w:rPr>
              <w:t>Selenium WebDriver</w:t>
            </w:r>
          </w:p>
          <w:p w14:paraId="6A204A0E" w14:textId="77777777" w:rsidR="00D91ADD" w:rsidRPr="00AA07B8" w:rsidRDefault="00D91ADD" w:rsidP="000E69E8">
            <w:pPr>
              <w:pStyle w:val="divdocumentulli"/>
              <w:numPr>
                <w:ilvl w:val="0"/>
                <w:numId w:val="7"/>
              </w:numPr>
              <w:spacing w:line="360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AA07B8">
              <w:rPr>
                <w:rFonts w:asciiTheme="majorHAnsi" w:hAnsiTheme="majorHAnsi" w:cstheme="majorHAnsi"/>
                <w:sz w:val="22"/>
                <w:szCs w:val="22"/>
              </w:rPr>
              <w:t>TestNG</w:t>
            </w:r>
          </w:p>
          <w:p w14:paraId="157A935C" w14:textId="71BAD17F" w:rsidR="00D91ADD" w:rsidRDefault="00D91ADD" w:rsidP="000E69E8">
            <w:pPr>
              <w:pStyle w:val="divdocumentulli"/>
              <w:numPr>
                <w:ilvl w:val="0"/>
                <w:numId w:val="7"/>
              </w:numPr>
              <w:spacing w:line="360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AA07B8">
              <w:rPr>
                <w:rFonts w:asciiTheme="majorHAnsi" w:hAnsiTheme="majorHAnsi" w:cstheme="majorHAnsi"/>
                <w:sz w:val="22"/>
                <w:szCs w:val="22"/>
              </w:rPr>
              <w:t>Cucumber</w:t>
            </w:r>
          </w:p>
          <w:p w14:paraId="2703FA96" w14:textId="6CD27B75" w:rsidR="00215C27" w:rsidRPr="00AA07B8" w:rsidRDefault="00215C27" w:rsidP="000E69E8">
            <w:pPr>
              <w:pStyle w:val="divdocumentulli"/>
              <w:numPr>
                <w:ilvl w:val="0"/>
                <w:numId w:val="7"/>
              </w:numPr>
              <w:spacing w:line="360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Appium</w:t>
            </w:r>
          </w:p>
          <w:p w14:paraId="2C7AE8E2" w14:textId="77777777" w:rsidR="0092787A" w:rsidRPr="00AA07B8" w:rsidRDefault="0067512E" w:rsidP="000E69E8">
            <w:pPr>
              <w:pStyle w:val="divdocumentulli"/>
              <w:numPr>
                <w:ilvl w:val="0"/>
                <w:numId w:val="7"/>
              </w:numPr>
              <w:spacing w:line="360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AA07B8">
              <w:rPr>
                <w:rFonts w:asciiTheme="majorHAnsi" w:hAnsiTheme="majorHAnsi" w:cstheme="majorHAnsi"/>
                <w:sz w:val="22"/>
                <w:szCs w:val="22"/>
              </w:rPr>
              <w:t>Junit</w:t>
            </w:r>
          </w:p>
          <w:p w14:paraId="0244F4DB" w14:textId="77777777" w:rsidR="0092787A" w:rsidRPr="00AA07B8" w:rsidRDefault="0067512E" w:rsidP="000E69E8">
            <w:pPr>
              <w:pStyle w:val="divdocumentulli"/>
              <w:numPr>
                <w:ilvl w:val="0"/>
                <w:numId w:val="7"/>
              </w:numPr>
              <w:spacing w:line="360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AA07B8">
              <w:rPr>
                <w:rFonts w:asciiTheme="majorHAnsi" w:hAnsiTheme="majorHAnsi" w:cstheme="majorHAnsi"/>
                <w:sz w:val="22"/>
                <w:szCs w:val="22"/>
              </w:rPr>
              <w:t>Maven</w:t>
            </w:r>
          </w:p>
          <w:p w14:paraId="2A72255D" w14:textId="77777777" w:rsidR="0092787A" w:rsidRPr="00AA07B8" w:rsidRDefault="0067512E" w:rsidP="000E69E8">
            <w:pPr>
              <w:pStyle w:val="divdocumentulli"/>
              <w:numPr>
                <w:ilvl w:val="0"/>
                <w:numId w:val="7"/>
              </w:numPr>
              <w:spacing w:line="360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AA07B8">
              <w:rPr>
                <w:rFonts w:asciiTheme="majorHAnsi" w:hAnsiTheme="majorHAnsi" w:cstheme="majorHAnsi"/>
                <w:sz w:val="22"/>
                <w:szCs w:val="22"/>
              </w:rPr>
              <w:t>Jenkins</w:t>
            </w:r>
          </w:p>
          <w:p w14:paraId="78103647" w14:textId="1959844B" w:rsidR="0092787A" w:rsidRDefault="0067512E" w:rsidP="000E69E8">
            <w:pPr>
              <w:pStyle w:val="divdocumentulli"/>
              <w:numPr>
                <w:ilvl w:val="0"/>
                <w:numId w:val="7"/>
              </w:numPr>
              <w:spacing w:line="360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AA07B8">
              <w:rPr>
                <w:rFonts w:asciiTheme="majorHAnsi" w:hAnsiTheme="majorHAnsi" w:cstheme="majorHAnsi"/>
                <w:sz w:val="22"/>
                <w:szCs w:val="22"/>
              </w:rPr>
              <w:t>GitHub</w:t>
            </w:r>
          </w:p>
          <w:p w14:paraId="1A34FA27" w14:textId="6E22F84D" w:rsidR="009148DF" w:rsidRDefault="009148DF" w:rsidP="000E69E8">
            <w:pPr>
              <w:pStyle w:val="divdocumentulli"/>
              <w:numPr>
                <w:ilvl w:val="0"/>
                <w:numId w:val="7"/>
              </w:numPr>
              <w:spacing w:line="360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Jaws Screen Reader</w:t>
            </w:r>
          </w:p>
          <w:p w14:paraId="4E9C9FA0" w14:textId="2208D524" w:rsidR="009148DF" w:rsidRPr="00AA07B8" w:rsidRDefault="009148DF" w:rsidP="000E69E8">
            <w:pPr>
              <w:pStyle w:val="divdocumentulli"/>
              <w:numPr>
                <w:ilvl w:val="0"/>
                <w:numId w:val="7"/>
              </w:numPr>
              <w:spacing w:line="360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SortSite</w:t>
            </w:r>
          </w:p>
          <w:p w14:paraId="20FF3C4E" w14:textId="77777777" w:rsidR="0092787A" w:rsidRPr="00AA07B8" w:rsidRDefault="0067512E" w:rsidP="000E69E8">
            <w:pPr>
              <w:pStyle w:val="divdocumentulli"/>
              <w:numPr>
                <w:ilvl w:val="0"/>
                <w:numId w:val="7"/>
              </w:numPr>
              <w:spacing w:line="360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AA07B8">
              <w:rPr>
                <w:rFonts w:asciiTheme="majorHAnsi" w:hAnsiTheme="majorHAnsi" w:cstheme="majorHAnsi"/>
                <w:sz w:val="22"/>
                <w:szCs w:val="22"/>
              </w:rPr>
              <w:t>Semaphore</w:t>
            </w:r>
          </w:p>
          <w:p w14:paraId="7AB92F36" w14:textId="77777777" w:rsidR="0092787A" w:rsidRPr="00AA07B8" w:rsidRDefault="0067512E" w:rsidP="000E69E8">
            <w:pPr>
              <w:pStyle w:val="divdocumentulli"/>
              <w:numPr>
                <w:ilvl w:val="0"/>
                <w:numId w:val="7"/>
              </w:numPr>
              <w:spacing w:line="360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AA07B8">
              <w:rPr>
                <w:rFonts w:asciiTheme="majorHAnsi" w:hAnsiTheme="majorHAnsi" w:cstheme="majorHAnsi"/>
                <w:sz w:val="22"/>
                <w:szCs w:val="22"/>
              </w:rPr>
              <w:t>JIRA/Confluence/Wiki/Zephyr</w:t>
            </w:r>
          </w:p>
          <w:p w14:paraId="2D551145" w14:textId="77777777" w:rsidR="0092787A" w:rsidRPr="00AA07B8" w:rsidRDefault="0067512E" w:rsidP="000E69E8">
            <w:pPr>
              <w:pStyle w:val="divdocumentulli"/>
              <w:numPr>
                <w:ilvl w:val="0"/>
                <w:numId w:val="7"/>
              </w:numPr>
              <w:spacing w:line="360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AA07B8">
              <w:rPr>
                <w:rFonts w:asciiTheme="majorHAnsi" w:hAnsiTheme="majorHAnsi" w:cstheme="majorHAnsi"/>
                <w:sz w:val="22"/>
                <w:szCs w:val="22"/>
              </w:rPr>
              <w:t>HP Quality Center</w:t>
            </w:r>
          </w:p>
          <w:p w14:paraId="33845836" w14:textId="77777777" w:rsidR="0092787A" w:rsidRPr="00AA07B8" w:rsidRDefault="0067512E" w:rsidP="000E69E8">
            <w:pPr>
              <w:pStyle w:val="divdocumentulli"/>
              <w:numPr>
                <w:ilvl w:val="0"/>
                <w:numId w:val="7"/>
              </w:numPr>
              <w:spacing w:line="360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AA07B8">
              <w:rPr>
                <w:rFonts w:asciiTheme="majorHAnsi" w:hAnsiTheme="majorHAnsi" w:cstheme="majorHAnsi"/>
                <w:sz w:val="22"/>
                <w:szCs w:val="22"/>
              </w:rPr>
              <w:t>Microsoft Office suite</w:t>
            </w:r>
          </w:p>
          <w:p w14:paraId="0CB081CD" w14:textId="414F0563" w:rsidR="0092787A" w:rsidRDefault="0067512E" w:rsidP="000E69E8">
            <w:pPr>
              <w:pStyle w:val="divdocumentulli"/>
              <w:numPr>
                <w:ilvl w:val="0"/>
                <w:numId w:val="7"/>
              </w:numPr>
              <w:spacing w:line="360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AA07B8">
              <w:rPr>
                <w:rFonts w:asciiTheme="majorHAnsi" w:hAnsiTheme="majorHAnsi" w:cstheme="majorHAnsi"/>
                <w:sz w:val="22"/>
                <w:szCs w:val="22"/>
              </w:rPr>
              <w:t>Azure DevOps</w:t>
            </w:r>
          </w:p>
          <w:p w14:paraId="0F8E7B56" w14:textId="77777777" w:rsidR="009148DF" w:rsidRPr="00AA07B8" w:rsidRDefault="009148DF" w:rsidP="009148DF">
            <w:pPr>
              <w:pStyle w:val="divdocumentulli"/>
              <w:spacing w:line="360" w:lineRule="atLeast"/>
              <w:ind w:left="720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3F4124A4" w14:textId="41B6F6C8" w:rsidR="0092787A" w:rsidRDefault="0092787A" w:rsidP="000E69E8">
            <w:pPr>
              <w:pStyle w:val="divdocumentulli"/>
              <w:spacing w:line="360" w:lineRule="atLeast"/>
            </w:pPr>
          </w:p>
        </w:tc>
      </w:tr>
    </w:tbl>
    <w:p w14:paraId="459624E6" w14:textId="20445425" w:rsidR="0044240A" w:rsidRPr="009148DF" w:rsidRDefault="0067512E" w:rsidP="009148DF">
      <w:pPr>
        <w:pStyle w:val="divdocumentdivheading"/>
        <w:tabs>
          <w:tab w:val="left" w:pos="4119"/>
          <w:tab w:val="left" w:pos="10560"/>
        </w:tabs>
        <w:spacing w:line="360" w:lineRule="atLeast"/>
        <w:rPr>
          <w:rStyle w:val="spanjobtitle"/>
          <w:rFonts w:asciiTheme="minorHAnsi" w:hAnsiTheme="minorHAnsi" w:cstheme="minorHAnsi"/>
          <w:b w:val="0"/>
          <w:bCs w:val="0"/>
          <w:smallCaps/>
        </w:rPr>
      </w:pPr>
      <w:r>
        <w:rPr>
          <w:strike/>
          <w:color w:val="000000"/>
          <w:sz w:val="32"/>
        </w:rPr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AA07B8">
        <w:rPr>
          <w:rStyle w:val="divdocumentdivsectiontitle"/>
          <w:rFonts w:asciiTheme="minorHAnsi" w:hAnsiTheme="minorHAnsi" w:cstheme="minorHAnsi"/>
          <w:smallCaps/>
          <w:shd w:val="clear" w:color="auto" w:fill="FFFFFF"/>
        </w:rPr>
        <w:t xml:space="preserve">Work History   </w:t>
      </w:r>
      <w:r w:rsidRPr="00AA07B8">
        <w:rPr>
          <w:rFonts w:asciiTheme="minorHAnsi" w:hAnsiTheme="minorHAnsi" w:cstheme="minorHAnsi"/>
          <w:strike/>
          <w:color w:val="000000"/>
          <w:sz w:val="32"/>
        </w:rPr>
        <w:tab/>
      </w:r>
    </w:p>
    <w:p w14:paraId="03BF54CD" w14:textId="0583C74C" w:rsidR="00C93C31" w:rsidRDefault="00C93C31" w:rsidP="00C93C31">
      <w:pPr>
        <w:pStyle w:val="divdocumentsinglecolumn"/>
        <w:spacing w:line="360" w:lineRule="atLeast"/>
        <w:rPr>
          <w:rStyle w:val="span"/>
          <w:rFonts w:asciiTheme="minorHAnsi" w:hAnsiTheme="minorHAnsi" w:cstheme="minorHAnsi"/>
        </w:rPr>
      </w:pPr>
      <w:r>
        <w:rPr>
          <w:rStyle w:val="span"/>
          <w:rFonts w:asciiTheme="minorHAnsi" w:hAnsiTheme="minorHAnsi" w:cstheme="minorHAnsi"/>
          <w:b/>
          <w:bCs/>
        </w:rPr>
        <w:t xml:space="preserve">Sr. Analyst, IT </w:t>
      </w:r>
      <w:r w:rsidRPr="00AA07B8">
        <w:rPr>
          <w:rStyle w:val="span"/>
          <w:rFonts w:asciiTheme="minorHAnsi" w:hAnsiTheme="minorHAnsi" w:cstheme="minorHAnsi"/>
          <w:b/>
          <w:bCs/>
        </w:rPr>
        <w:t>Quality Assurance</w:t>
      </w:r>
      <w:r>
        <w:rPr>
          <w:rStyle w:val="span"/>
          <w:rFonts w:asciiTheme="minorHAnsi" w:hAnsiTheme="minorHAnsi" w:cstheme="minorHAnsi"/>
          <w:b/>
          <w:bCs/>
        </w:rPr>
        <w:t xml:space="preserve">, </w:t>
      </w:r>
      <w:r>
        <w:rPr>
          <w:rStyle w:val="span"/>
          <w:rFonts w:asciiTheme="minorHAnsi" w:hAnsiTheme="minorHAnsi" w:cstheme="minorHAnsi"/>
        </w:rPr>
        <w:t>0</w:t>
      </w:r>
      <w:r>
        <w:rPr>
          <w:rStyle w:val="span"/>
          <w:rFonts w:asciiTheme="minorHAnsi" w:hAnsiTheme="minorHAnsi" w:cstheme="minorHAnsi"/>
        </w:rPr>
        <w:t>5</w:t>
      </w:r>
      <w:r>
        <w:rPr>
          <w:rStyle w:val="span"/>
          <w:rFonts w:asciiTheme="minorHAnsi" w:hAnsiTheme="minorHAnsi" w:cstheme="minorHAnsi"/>
        </w:rPr>
        <w:t>/202</w:t>
      </w:r>
      <w:r>
        <w:rPr>
          <w:rStyle w:val="span"/>
          <w:rFonts w:asciiTheme="minorHAnsi" w:hAnsiTheme="minorHAnsi" w:cstheme="minorHAnsi"/>
        </w:rPr>
        <w:t>2</w:t>
      </w:r>
      <w:r>
        <w:rPr>
          <w:rStyle w:val="span"/>
          <w:rFonts w:asciiTheme="minorHAnsi" w:hAnsiTheme="minorHAnsi" w:cstheme="minorHAnsi"/>
        </w:rPr>
        <w:t xml:space="preserve"> – </w:t>
      </w:r>
      <w:r>
        <w:rPr>
          <w:rStyle w:val="span"/>
          <w:rFonts w:asciiTheme="minorHAnsi" w:hAnsiTheme="minorHAnsi" w:cstheme="minorHAnsi"/>
        </w:rPr>
        <w:t>Ongoing</w:t>
      </w:r>
    </w:p>
    <w:p w14:paraId="5E24FAA9" w14:textId="3F938F8D" w:rsidR="00C93C31" w:rsidRDefault="00C93C31" w:rsidP="00C93C31">
      <w:pPr>
        <w:pStyle w:val="divdocumentsinglecolumn"/>
        <w:spacing w:line="360" w:lineRule="atLeast"/>
        <w:rPr>
          <w:rStyle w:val="span"/>
          <w:rFonts w:asciiTheme="minorHAnsi" w:hAnsiTheme="minorHAnsi" w:cstheme="minorHAnsi"/>
        </w:rPr>
      </w:pPr>
      <w:r>
        <w:rPr>
          <w:rStyle w:val="span"/>
          <w:rFonts w:asciiTheme="minorHAnsi" w:hAnsiTheme="minorHAnsi" w:cstheme="minorHAnsi"/>
          <w:b/>
          <w:bCs/>
        </w:rPr>
        <w:t>Air Canada,</w:t>
      </w:r>
      <w:r>
        <w:rPr>
          <w:rStyle w:val="span"/>
          <w:rFonts w:asciiTheme="minorHAnsi" w:hAnsiTheme="minorHAnsi" w:cstheme="minorHAnsi"/>
        </w:rPr>
        <w:t xml:space="preserve"> Canada</w:t>
      </w:r>
    </w:p>
    <w:p w14:paraId="1AF6D82F" w14:textId="3C2D53CD" w:rsidR="00C93C31" w:rsidRPr="00C93C31" w:rsidRDefault="00C93C31" w:rsidP="00C93C31">
      <w:pPr>
        <w:pStyle w:val="divdocumentulli"/>
        <w:numPr>
          <w:ilvl w:val="0"/>
          <w:numId w:val="10"/>
        </w:numPr>
        <w:spacing w:line="360" w:lineRule="atLeast"/>
        <w:rPr>
          <w:rStyle w:val="span"/>
          <w:rFonts w:asciiTheme="majorHAnsi" w:hAnsiTheme="majorHAnsi" w:cstheme="majorHAnsi"/>
          <w:sz w:val="22"/>
          <w:szCs w:val="22"/>
        </w:rPr>
      </w:pPr>
      <w:r w:rsidRPr="00C93C31">
        <w:rPr>
          <w:rStyle w:val="span"/>
          <w:rFonts w:asciiTheme="majorHAnsi" w:hAnsiTheme="majorHAnsi" w:cstheme="majorHAnsi"/>
          <w:sz w:val="22"/>
          <w:szCs w:val="22"/>
        </w:rPr>
        <w:t>Maintaining project KPI’s</w:t>
      </w:r>
    </w:p>
    <w:p w14:paraId="31F4C108" w14:textId="4E1D97A4" w:rsidR="00C93C31" w:rsidRPr="00C93C31" w:rsidRDefault="00C93C31" w:rsidP="00C93C31">
      <w:pPr>
        <w:pStyle w:val="divdocumentulli"/>
        <w:numPr>
          <w:ilvl w:val="0"/>
          <w:numId w:val="10"/>
        </w:numPr>
        <w:spacing w:line="360" w:lineRule="atLeast"/>
        <w:rPr>
          <w:rStyle w:val="span"/>
          <w:rFonts w:asciiTheme="majorHAnsi" w:hAnsiTheme="majorHAnsi" w:cstheme="majorHAnsi"/>
          <w:sz w:val="22"/>
          <w:szCs w:val="22"/>
        </w:rPr>
      </w:pPr>
      <w:r w:rsidRPr="00C93C31">
        <w:rPr>
          <w:rStyle w:val="span"/>
          <w:rFonts w:asciiTheme="majorHAnsi" w:hAnsiTheme="majorHAnsi" w:cstheme="majorHAnsi"/>
          <w:sz w:val="22"/>
          <w:szCs w:val="22"/>
        </w:rPr>
        <w:t>Estimating/Maintaining Team effort/resources for 22 applications</w:t>
      </w:r>
    </w:p>
    <w:p w14:paraId="604F3F20" w14:textId="33D75B4D" w:rsidR="00C93C31" w:rsidRPr="00C93C31" w:rsidRDefault="00C93C31" w:rsidP="00C93C31">
      <w:pPr>
        <w:pStyle w:val="divdocumentulli"/>
        <w:numPr>
          <w:ilvl w:val="0"/>
          <w:numId w:val="10"/>
        </w:numPr>
        <w:spacing w:line="360" w:lineRule="atLeast"/>
        <w:rPr>
          <w:rStyle w:val="span"/>
          <w:rFonts w:asciiTheme="majorHAnsi" w:hAnsiTheme="majorHAnsi" w:cstheme="majorHAnsi"/>
          <w:sz w:val="22"/>
          <w:szCs w:val="22"/>
        </w:rPr>
      </w:pPr>
      <w:r w:rsidRPr="00C93C31">
        <w:rPr>
          <w:rStyle w:val="span"/>
          <w:rFonts w:asciiTheme="majorHAnsi" w:hAnsiTheme="majorHAnsi" w:cstheme="majorHAnsi"/>
          <w:sz w:val="22"/>
          <w:szCs w:val="22"/>
        </w:rPr>
        <w:t>Oversee the QA Gating process</w:t>
      </w:r>
    </w:p>
    <w:p w14:paraId="67D677FB" w14:textId="57E4353B" w:rsidR="00C93C31" w:rsidRDefault="00C93C31" w:rsidP="00C93C31">
      <w:pPr>
        <w:pStyle w:val="divdocumentulli"/>
        <w:numPr>
          <w:ilvl w:val="0"/>
          <w:numId w:val="10"/>
        </w:numPr>
        <w:spacing w:line="360" w:lineRule="atLeast"/>
        <w:rPr>
          <w:rStyle w:val="span"/>
          <w:rFonts w:asciiTheme="majorHAnsi" w:hAnsiTheme="majorHAnsi" w:cstheme="majorHAnsi"/>
          <w:sz w:val="22"/>
          <w:szCs w:val="22"/>
        </w:rPr>
      </w:pPr>
      <w:r w:rsidRPr="00C93C31">
        <w:rPr>
          <w:rStyle w:val="span"/>
          <w:rFonts w:asciiTheme="majorHAnsi" w:hAnsiTheme="majorHAnsi" w:cstheme="majorHAnsi"/>
          <w:sz w:val="22"/>
          <w:szCs w:val="22"/>
        </w:rPr>
        <w:t>Lead end to end testing of Air Canada applications</w:t>
      </w:r>
    </w:p>
    <w:p w14:paraId="68DAFE5F" w14:textId="1A9BDAF9" w:rsidR="00C93C31" w:rsidRPr="00C93C31" w:rsidRDefault="00C93C31" w:rsidP="00C93C31">
      <w:pPr>
        <w:pStyle w:val="divdocumentulli"/>
        <w:numPr>
          <w:ilvl w:val="0"/>
          <w:numId w:val="10"/>
        </w:numPr>
        <w:spacing w:line="360" w:lineRule="atLeast"/>
        <w:rPr>
          <w:rStyle w:val="span"/>
          <w:rFonts w:asciiTheme="majorHAnsi" w:hAnsiTheme="majorHAnsi" w:cstheme="majorHAnsi"/>
          <w:sz w:val="22"/>
          <w:szCs w:val="22"/>
        </w:rPr>
      </w:pPr>
      <w:r>
        <w:rPr>
          <w:rStyle w:val="span"/>
          <w:rFonts w:asciiTheme="majorHAnsi" w:hAnsiTheme="majorHAnsi" w:cstheme="majorHAnsi"/>
          <w:sz w:val="22"/>
          <w:szCs w:val="22"/>
        </w:rPr>
        <w:t>Maintain QA documentation in Confluence/JIRA/Azure</w:t>
      </w:r>
    </w:p>
    <w:p w14:paraId="649358B7" w14:textId="77777777" w:rsidR="00C93C31" w:rsidRDefault="00C93C31" w:rsidP="00AE3C49">
      <w:pPr>
        <w:pStyle w:val="divdocumentsinglecolumn"/>
        <w:spacing w:line="360" w:lineRule="atLeast"/>
        <w:rPr>
          <w:rStyle w:val="span"/>
          <w:rFonts w:asciiTheme="minorHAnsi" w:hAnsiTheme="minorHAnsi" w:cstheme="minorHAnsi"/>
          <w:b/>
          <w:bCs/>
        </w:rPr>
      </w:pPr>
    </w:p>
    <w:p w14:paraId="5EBA01C3" w14:textId="4A20BA2E" w:rsidR="00AE3C49" w:rsidRDefault="00AE3C49" w:rsidP="00AE3C49">
      <w:pPr>
        <w:pStyle w:val="divdocumentsinglecolumn"/>
        <w:spacing w:line="360" w:lineRule="atLeast"/>
        <w:rPr>
          <w:rStyle w:val="span"/>
          <w:rFonts w:asciiTheme="minorHAnsi" w:hAnsiTheme="minorHAnsi" w:cstheme="minorHAnsi"/>
        </w:rPr>
      </w:pPr>
      <w:r>
        <w:rPr>
          <w:rStyle w:val="span"/>
          <w:rFonts w:asciiTheme="minorHAnsi" w:hAnsiTheme="minorHAnsi" w:cstheme="minorHAnsi"/>
          <w:b/>
          <w:bCs/>
        </w:rPr>
        <w:lastRenderedPageBreak/>
        <w:t xml:space="preserve">Sr. Analyst, IT </w:t>
      </w:r>
      <w:r w:rsidRPr="00AA07B8">
        <w:rPr>
          <w:rStyle w:val="span"/>
          <w:rFonts w:asciiTheme="minorHAnsi" w:hAnsiTheme="minorHAnsi" w:cstheme="minorHAnsi"/>
          <w:b/>
          <w:bCs/>
        </w:rPr>
        <w:t>Quality Assurance</w:t>
      </w:r>
      <w:r>
        <w:rPr>
          <w:rStyle w:val="span"/>
          <w:rFonts w:asciiTheme="minorHAnsi" w:hAnsiTheme="minorHAnsi" w:cstheme="minorHAnsi"/>
          <w:b/>
          <w:bCs/>
        </w:rPr>
        <w:t xml:space="preserve">, </w:t>
      </w:r>
      <w:r>
        <w:rPr>
          <w:rStyle w:val="span"/>
          <w:rFonts w:asciiTheme="minorHAnsi" w:hAnsiTheme="minorHAnsi" w:cstheme="minorHAnsi"/>
        </w:rPr>
        <w:t>03/2021</w:t>
      </w:r>
      <w:r w:rsidR="00B27882">
        <w:rPr>
          <w:rStyle w:val="span"/>
          <w:rFonts w:asciiTheme="minorHAnsi" w:hAnsiTheme="minorHAnsi" w:cstheme="minorHAnsi"/>
        </w:rPr>
        <w:t xml:space="preserve"> </w:t>
      </w:r>
      <w:r w:rsidR="00C93C31">
        <w:rPr>
          <w:rStyle w:val="span"/>
          <w:rFonts w:asciiTheme="minorHAnsi" w:hAnsiTheme="minorHAnsi" w:cstheme="minorHAnsi"/>
        </w:rPr>
        <w:t>–</w:t>
      </w:r>
      <w:r w:rsidR="00B27882">
        <w:rPr>
          <w:rStyle w:val="span"/>
          <w:rFonts w:asciiTheme="minorHAnsi" w:hAnsiTheme="minorHAnsi" w:cstheme="minorHAnsi"/>
        </w:rPr>
        <w:t xml:space="preserve"> </w:t>
      </w:r>
      <w:r w:rsidR="00C93C31">
        <w:rPr>
          <w:rStyle w:val="span"/>
          <w:rFonts w:asciiTheme="minorHAnsi" w:hAnsiTheme="minorHAnsi" w:cstheme="minorHAnsi"/>
        </w:rPr>
        <w:t>04/2022</w:t>
      </w:r>
    </w:p>
    <w:p w14:paraId="20E289FB" w14:textId="3510CE5F" w:rsidR="00AE3C49" w:rsidRDefault="00AE3C49" w:rsidP="00AE3C49">
      <w:pPr>
        <w:pStyle w:val="divdocumentsinglecolumn"/>
        <w:spacing w:line="360" w:lineRule="atLeast"/>
        <w:rPr>
          <w:rStyle w:val="span"/>
          <w:rFonts w:asciiTheme="minorHAnsi" w:hAnsiTheme="minorHAnsi" w:cstheme="minorHAnsi"/>
        </w:rPr>
      </w:pPr>
      <w:r>
        <w:rPr>
          <w:rStyle w:val="span"/>
          <w:rFonts w:asciiTheme="minorHAnsi" w:hAnsiTheme="minorHAnsi" w:cstheme="minorHAnsi"/>
          <w:b/>
          <w:bCs/>
        </w:rPr>
        <w:t>Canadian Imperial Bank of Commerce (CIBC)</w:t>
      </w:r>
      <w:r>
        <w:rPr>
          <w:rStyle w:val="span"/>
          <w:rFonts w:asciiTheme="minorHAnsi" w:hAnsiTheme="minorHAnsi" w:cstheme="minorHAnsi"/>
        </w:rPr>
        <w:t>, Canada</w:t>
      </w:r>
    </w:p>
    <w:p w14:paraId="2DD42A7E" w14:textId="3602F48F" w:rsidR="00AE3C49" w:rsidRPr="00AE3C49" w:rsidRDefault="00AE3C49" w:rsidP="00AE3C49">
      <w:pPr>
        <w:pStyle w:val="divdocumentsinglecolumn"/>
        <w:numPr>
          <w:ilvl w:val="0"/>
          <w:numId w:val="10"/>
        </w:numPr>
        <w:spacing w:line="360" w:lineRule="atLeast"/>
        <w:rPr>
          <w:rStyle w:val="span"/>
          <w:rFonts w:asciiTheme="minorHAnsi" w:hAnsiTheme="minorHAnsi" w:cstheme="minorHAnsi"/>
          <w:b/>
          <w:bCs/>
        </w:rPr>
      </w:pPr>
      <w:r>
        <w:rPr>
          <w:rStyle w:val="span"/>
          <w:rFonts w:asciiTheme="majorHAnsi" w:hAnsiTheme="majorHAnsi" w:cstheme="majorHAnsi"/>
          <w:sz w:val="22"/>
          <w:szCs w:val="22"/>
        </w:rPr>
        <w:t>SME for payment APIs</w:t>
      </w:r>
    </w:p>
    <w:p w14:paraId="2A6CEC50" w14:textId="415CE5A4" w:rsidR="00AE3C49" w:rsidRPr="00AE3C49" w:rsidRDefault="00AE3C49" w:rsidP="00AE3C49">
      <w:pPr>
        <w:pStyle w:val="divdocumentulli"/>
        <w:numPr>
          <w:ilvl w:val="0"/>
          <w:numId w:val="10"/>
        </w:numPr>
        <w:spacing w:line="360" w:lineRule="atLeast"/>
        <w:rPr>
          <w:rStyle w:val="span"/>
          <w:rFonts w:asciiTheme="majorHAnsi" w:hAnsiTheme="majorHAnsi" w:cstheme="majorHAnsi"/>
          <w:sz w:val="22"/>
          <w:szCs w:val="22"/>
        </w:rPr>
      </w:pPr>
      <w:r w:rsidRPr="00D256CA">
        <w:rPr>
          <w:rStyle w:val="span"/>
          <w:rFonts w:asciiTheme="majorHAnsi" w:hAnsiTheme="majorHAnsi" w:cstheme="majorHAnsi"/>
          <w:sz w:val="22"/>
          <w:szCs w:val="22"/>
        </w:rPr>
        <w:t>Developed</w:t>
      </w:r>
      <w:r>
        <w:rPr>
          <w:rStyle w:val="span"/>
          <w:rFonts w:asciiTheme="majorHAnsi" w:hAnsiTheme="majorHAnsi" w:cstheme="majorHAnsi"/>
          <w:sz w:val="22"/>
          <w:szCs w:val="22"/>
        </w:rPr>
        <w:t xml:space="preserve"> and</w:t>
      </w:r>
      <w:r w:rsidRPr="00D256CA">
        <w:rPr>
          <w:rStyle w:val="span"/>
          <w:rFonts w:asciiTheme="majorHAnsi" w:hAnsiTheme="majorHAnsi" w:cstheme="majorHAnsi"/>
          <w:sz w:val="22"/>
          <w:szCs w:val="22"/>
        </w:rPr>
        <w:t xml:space="preserve"> maintained test</w:t>
      </w:r>
      <w:r>
        <w:rPr>
          <w:rStyle w:val="span"/>
          <w:rFonts w:asciiTheme="majorHAnsi" w:hAnsiTheme="majorHAnsi" w:cstheme="majorHAnsi"/>
          <w:sz w:val="22"/>
          <w:szCs w:val="22"/>
        </w:rPr>
        <w:t xml:space="preserve"> cases, test</w:t>
      </w:r>
      <w:r w:rsidRPr="00D256CA">
        <w:rPr>
          <w:rStyle w:val="span"/>
          <w:rFonts w:asciiTheme="majorHAnsi" w:hAnsiTheme="majorHAnsi" w:cstheme="majorHAnsi"/>
          <w:sz w:val="22"/>
          <w:szCs w:val="22"/>
        </w:rPr>
        <w:t xml:space="preserve"> plans, test strategies while performing all testing activities including functional, integration, system, regression testing</w:t>
      </w:r>
      <w:r>
        <w:rPr>
          <w:rStyle w:val="span"/>
          <w:rFonts w:asciiTheme="majorHAnsi" w:hAnsiTheme="majorHAnsi" w:cstheme="majorHAnsi"/>
          <w:sz w:val="22"/>
          <w:szCs w:val="22"/>
        </w:rPr>
        <w:t>.</w:t>
      </w:r>
    </w:p>
    <w:p w14:paraId="64BB4D00" w14:textId="2571EE62" w:rsidR="00AE3C49" w:rsidRPr="00215C27" w:rsidRDefault="00AE3C49" w:rsidP="00AE3C49">
      <w:pPr>
        <w:pStyle w:val="divdocumentsinglecolumn"/>
        <w:numPr>
          <w:ilvl w:val="0"/>
          <w:numId w:val="10"/>
        </w:numPr>
        <w:spacing w:line="360" w:lineRule="atLeast"/>
        <w:rPr>
          <w:rStyle w:val="span"/>
          <w:rFonts w:asciiTheme="minorHAnsi" w:hAnsiTheme="minorHAnsi" w:cstheme="minorHAnsi"/>
          <w:b/>
          <w:bCs/>
        </w:rPr>
      </w:pPr>
      <w:r>
        <w:rPr>
          <w:rStyle w:val="span"/>
          <w:rFonts w:asciiTheme="majorHAnsi" w:hAnsiTheme="majorHAnsi" w:cstheme="majorHAnsi"/>
          <w:sz w:val="22"/>
          <w:szCs w:val="22"/>
        </w:rPr>
        <w:t>Lead and coordinate offshore resources</w:t>
      </w:r>
    </w:p>
    <w:p w14:paraId="737ADD40" w14:textId="2A893300" w:rsidR="00AE3C49" w:rsidRPr="00215C27" w:rsidRDefault="00AE3C49" w:rsidP="00AE3C49">
      <w:pPr>
        <w:pStyle w:val="divdocumentsinglecolumn"/>
        <w:numPr>
          <w:ilvl w:val="0"/>
          <w:numId w:val="10"/>
        </w:numPr>
        <w:spacing w:line="360" w:lineRule="atLeast"/>
        <w:rPr>
          <w:rStyle w:val="span"/>
          <w:rFonts w:asciiTheme="minorHAnsi" w:hAnsiTheme="minorHAnsi" w:cstheme="minorHAnsi"/>
          <w:b/>
          <w:bCs/>
        </w:rPr>
      </w:pPr>
      <w:r>
        <w:rPr>
          <w:rStyle w:val="span"/>
          <w:rFonts w:asciiTheme="majorHAnsi" w:hAnsiTheme="majorHAnsi" w:cstheme="majorHAnsi"/>
          <w:sz w:val="22"/>
          <w:szCs w:val="22"/>
        </w:rPr>
        <w:t>Perform web services testing using Postman and SOAPUI</w:t>
      </w:r>
    </w:p>
    <w:p w14:paraId="0C7820B1" w14:textId="17393A2F" w:rsidR="00AE3C49" w:rsidRPr="00AE3C49" w:rsidRDefault="00AE3C49" w:rsidP="00AE3C49">
      <w:pPr>
        <w:pStyle w:val="divdocumentsinglecolumn"/>
        <w:numPr>
          <w:ilvl w:val="0"/>
          <w:numId w:val="10"/>
        </w:numPr>
        <w:spacing w:line="360" w:lineRule="atLeast"/>
        <w:rPr>
          <w:rStyle w:val="span"/>
          <w:rFonts w:asciiTheme="minorHAnsi" w:hAnsiTheme="minorHAnsi" w:cstheme="minorHAnsi"/>
          <w:b/>
          <w:bCs/>
        </w:rPr>
      </w:pPr>
      <w:r>
        <w:rPr>
          <w:rStyle w:val="span"/>
          <w:rFonts w:asciiTheme="majorHAnsi" w:hAnsiTheme="majorHAnsi" w:cstheme="majorHAnsi"/>
          <w:sz w:val="22"/>
          <w:szCs w:val="22"/>
        </w:rPr>
        <w:t>Test case management using JIRA, HP ALM</w:t>
      </w:r>
    </w:p>
    <w:p w14:paraId="1635F2ED" w14:textId="77777777" w:rsidR="00AE3C49" w:rsidRDefault="00AE3C49" w:rsidP="000E69E8">
      <w:pPr>
        <w:pStyle w:val="divdocumentsinglecolumn"/>
        <w:spacing w:line="360" w:lineRule="atLeast"/>
        <w:rPr>
          <w:rStyle w:val="span"/>
          <w:rFonts w:asciiTheme="minorHAnsi" w:hAnsiTheme="minorHAnsi" w:cstheme="minorHAnsi"/>
          <w:b/>
          <w:bCs/>
        </w:rPr>
      </w:pPr>
    </w:p>
    <w:p w14:paraId="7C8CFA24" w14:textId="49AD3E25" w:rsidR="00215C27" w:rsidRDefault="00215C27" w:rsidP="000E69E8">
      <w:pPr>
        <w:pStyle w:val="divdocumentsinglecolumn"/>
        <w:spacing w:line="360" w:lineRule="atLeast"/>
        <w:rPr>
          <w:rStyle w:val="span"/>
          <w:rFonts w:asciiTheme="minorHAnsi" w:hAnsiTheme="minorHAnsi" w:cstheme="minorHAnsi"/>
        </w:rPr>
      </w:pPr>
      <w:r w:rsidRPr="00AA07B8">
        <w:rPr>
          <w:rStyle w:val="span"/>
          <w:rFonts w:asciiTheme="minorHAnsi" w:hAnsiTheme="minorHAnsi" w:cstheme="minorHAnsi"/>
          <w:b/>
          <w:bCs/>
        </w:rPr>
        <w:t>Quality Assurance</w:t>
      </w:r>
      <w:r>
        <w:rPr>
          <w:rStyle w:val="span"/>
          <w:rFonts w:asciiTheme="minorHAnsi" w:hAnsiTheme="minorHAnsi" w:cstheme="minorHAnsi"/>
          <w:b/>
          <w:bCs/>
        </w:rPr>
        <w:t xml:space="preserve"> Specialist, </w:t>
      </w:r>
      <w:r w:rsidRPr="00215C27">
        <w:rPr>
          <w:rStyle w:val="span"/>
          <w:rFonts w:asciiTheme="minorHAnsi" w:hAnsiTheme="minorHAnsi" w:cstheme="minorHAnsi"/>
        </w:rPr>
        <w:t xml:space="preserve">09/2020 </w:t>
      </w:r>
      <w:r>
        <w:rPr>
          <w:rStyle w:val="span"/>
          <w:rFonts w:asciiTheme="minorHAnsi" w:hAnsiTheme="minorHAnsi" w:cstheme="minorHAnsi"/>
        </w:rPr>
        <w:t>–</w:t>
      </w:r>
      <w:r w:rsidRPr="00215C27">
        <w:rPr>
          <w:rStyle w:val="span"/>
          <w:rFonts w:asciiTheme="minorHAnsi" w:hAnsiTheme="minorHAnsi" w:cstheme="minorHAnsi"/>
        </w:rPr>
        <w:t xml:space="preserve"> </w:t>
      </w:r>
      <w:r w:rsidR="00AE3C49">
        <w:rPr>
          <w:rStyle w:val="span"/>
          <w:rFonts w:asciiTheme="minorHAnsi" w:hAnsiTheme="minorHAnsi" w:cstheme="minorHAnsi"/>
        </w:rPr>
        <w:t>03/2021</w:t>
      </w:r>
    </w:p>
    <w:p w14:paraId="7ADAACB4" w14:textId="4CA9E64F" w:rsidR="00215C27" w:rsidRDefault="00215C27" w:rsidP="000E69E8">
      <w:pPr>
        <w:pStyle w:val="divdocumentsinglecolumn"/>
        <w:spacing w:line="360" w:lineRule="atLeast"/>
        <w:rPr>
          <w:rStyle w:val="span"/>
          <w:rFonts w:asciiTheme="minorHAnsi" w:hAnsiTheme="minorHAnsi" w:cstheme="minorHAnsi"/>
        </w:rPr>
      </w:pPr>
      <w:r w:rsidRPr="00215C27">
        <w:rPr>
          <w:rStyle w:val="span"/>
          <w:rFonts w:asciiTheme="minorHAnsi" w:hAnsiTheme="minorHAnsi" w:cstheme="minorHAnsi"/>
          <w:b/>
          <w:bCs/>
        </w:rPr>
        <w:t>TWG</w:t>
      </w:r>
      <w:r>
        <w:rPr>
          <w:rStyle w:val="span"/>
          <w:rFonts w:asciiTheme="minorHAnsi" w:hAnsiTheme="minorHAnsi" w:cstheme="minorHAnsi"/>
        </w:rPr>
        <w:t>, Canada</w:t>
      </w:r>
    </w:p>
    <w:p w14:paraId="2D91D1F5" w14:textId="77777777" w:rsidR="00215C27" w:rsidRPr="00215C27" w:rsidRDefault="00215C27" w:rsidP="00215C27">
      <w:pPr>
        <w:pStyle w:val="divdocumentsinglecolumn"/>
        <w:numPr>
          <w:ilvl w:val="0"/>
          <w:numId w:val="10"/>
        </w:numPr>
        <w:spacing w:line="360" w:lineRule="atLeast"/>
        <w:rPr>
          <w:rStyle w:val="span"/>
          <w:rFonts w:asciiTheme="minorHAnsi" w:hAnsiTheme="minorHAnsi" w:cstheme="minorHAnsi"/>
          <w:b/>
          <w:bCs/>
        </w:rPr>
      </w:pPr>
      <w:r w:rsidRPr="00AA07B8">
        <w:rPr>
          <w:rStyle w:val="span"/>
          <w:rFonts w:asciiTheme="majorHAnsi" w:hAnsiTheme="majorHAnsi" w:cstheme="majorHAnsi"/>
          <w:sz w:val="22"/>
          <w:szCs w:val="22"/>
        </w:rPr>
        <w:t>Execution and maintenance of test cases</w:t>
      </w:r>
      <w:r>
        <w:rPr>
          <w:rStyle w:val="span"/>
          <w:rFonts w:asciiTheme="majorHAnsi" w:hAnsiTheme="majorHAnsi" w:cstheme="majorHAnsi"/>
          <w:sz w:val="22"/>
          <w:szCs w:val="22"/>
        </w:rPr>
        <w:t>.</w:t>
      </w:r>
    </w:p>
    <w:p w14:paraId="609E4331" w14:textId="4EBC6C41" w:rsidR="00215C27" w:rsidRPr="00215C27" w:rsidRDefault="00215C27" w:rsidP="00215C27">
      <w:pPr>
        <w:pStyle w:val="divdocumentsinglecolumn"/>
        <w:numPr>
          <w:ilvl w:val="0"/>
          <w:numId w:val="10"/>
        </w:numPr>
        <w:spacing w:line="360" w:lineRule="atLeast"/>
        <w:rPr>
          <w:rStyle w:val="span"/>
          <w:rFonts w:asciiTheme="minorHAnsi" w:hAnsiTheme="minorHAnsi" w:cstheme="minorHAnsi"/>
          <w:b/>
          <w:bCs/>
        </w:rPr>
      </w:pPr>
      <w:r w:rsidRPr="00215C27">
        <w:rPr>
          <w:rStyle w:val="span"/>
          <w:rFonts w:asciiTheme="majorHAnsi" w:hAnsiTheme="majorHAnsi" w:cstheme="majorHAnsi"/>
          <w:sz w:val="22"/>
          <w:szCs w:val="22"/>
        </w:rPr>
        <w:t>Set up mobile automation framework using Appium/TestNG/Maven</w:t>
      </w:r>
    </w:p>
    <w:p w14:paraId="1FB5021A" w14:textId="6FED2595" w:rsidR="00215C27" w:rsidRPr="00215C27" w:rsidRDefault="00215C27" w:rsidP="00215C27">
      <w:pPr>
        <w:pStyle w:val="divdocumentsinglecolumn"/>
        <w:numPr>
          <w:ilvl w:val="0"/>
          <w:numId w:val="10"/>
        </w:numPr>
        <w:spacing w:line="360" w:lineRule="atLeast"/>
        <w:rPr>
          <w:rStyle w:val="span"/>
          <w:rFonts w:asciiTheme="minorHAnsi" w:hAnsiTheme="minorHAnsi" w:cstheme="minorHAnsi"/>
          <w:b/>
          <w:bCs/>
        </w:rPr>
      </w:pPr>
      <w:r>
        <w:rPr>
          <w:rStyle w:val="span"/>
          <w:rFonts w:asciiTheme="majorHAnsi" w:hAnsiTheme="majorHAnsi" w:cstheme="majorHAnsi"/>
          <w:sz w:val="22"/>
          <w:szCs w:val="22"/>
        </w:rPr>
        <w:t>Perform accessibility testing using aXe, VoiceOver and Xcode</w:t>
      </w:r>
    </w:p>
    <w:p w14:paraId="77C7B4EB" w14:textId="378744C3" w:rsidR="00215C27" w:rsidRPr="00215C27" w:rsidRDefault="00215C27" w:rsidP="00215C27">
      <w:pPr>
        <w:pStyle w:val="divdocumentsinglecolumn"/>
        <w:numPr>
          <w:ilvl w:val="0"/>
          <w:numId w:val="10"/>
        </w:numPr>
        <w:spacing w:line="360" w:lineRule="atLeast"/>
        <w:rPr>
          <w:rStyle w:val="span"/>
          <w:rFonts w:asciiTheme="minorHAnsi" w:hAnsiTheme="minorHAnsi" w:cstheme="minorHAnsi"/>
          <w:b/>
          <w:bCs/>
        </w:rPr>
      </w:pPr>
      <w:r>
        <w:rPr>
          <w:rStyle w:val="span"/>
          <w:rFonts w:asciiTheme="majorHAnsi" w:hAnsiTheme="majorHAnsi" w:cstheme="majorHAnsi"/>
          <w:sz w:val="22"/>
          <w:szCs w:val="22"/>
        </w:rPr>
        <w:t>Perform mobile device testing for React Native app.</w:t>
      </w:r>
    </w:p>
    <w:p w14:paraId="5B65B3B8" w14:textId="252D37A0" w:rsidR="00215C27" w:rsidRPr="00215C27" w:rsidRDefault="00215C27" w:rsidP="00215C27">
      <w:pPr>
        <w:pStyle w:val="divdocumentsinglecolumn"/>
        <w:numPr>
          <w:ilvl w:val="0"/>
          <w:numId w:val="10"/>
        </w:numPr>
        <w:spacing w:line="360" w:lineRule="atLeast"/>
        <w:rPr>
          <w:rStyle w:val="span"/>
          <w:rFonts w:asciiTheme="minorHAnsi" w:hAnsiTheme="minorHAnsi" w:cstheme="minorHAnsi"/>
          <w:b/>
          <w:bCs/>
        </w:rPr>
      </w:pPr>
      <w:r>
        <w:rPr>
          <w:rStyle w:val="span"/>
          <w:rFonts w:asciiTheme="majorHAnsi" w:hAnsiTheme="majorHAnsi" w:cstheme="majorHAnsi"/>
          <w:sz w:val="22"/>
          <w:szCs w:val="22"/>
        </w:rPr>
        <w:t>Perform API testing using Postman and Swagger</w:t>
      </w:r>
    </w:p>
    <w:p w14:paraId="52BBBA22" w14:textId="0A420AE0" w:rsidR="00215C27" w:rsidRPr="00215C27" w:rsidRDefault="00215C27" w:rsidP="00215C27">
      <w:pPr>
        <w:pStyle w:val="divdocumentsinglecolumn"/>
        <w:numPr>
          <w:ilvl w:val="0"/>
          <w:numId w:val="10"/>
        </w:numPr>
        <w:spacing w:line="360" w:lineRule="atLeast"/>
        <w:rPr>
          <w:rStyle w:val="span"/>
          <w:rFonts w:asciiTheme="minorHAnsi" w:hAnsiTheme="minorHAnsi" w:cstheme="minorHAnsi"/>
          <w:b/>
          <w:bCs/>
        </w:rPr>
      </w:pPr>
      <w:r>
        <w:rPr>
          <w:rStyle w:val="span"/>
          <w:rFonts w:asciiTheme="majorHAnsi" w:hAnsiTheme="majorHAnsi" w:cstheme="majorHAnsi"/>
          <w:sz w:val="22"/>
          <w:szCs w:val="22"/>
        </w:rPr>
        <w:t>Test case management using JIRA, TestRail, Azure DevOps</w:t>
      </w:r>
    </w:p>
    <w:p w14:paraId="0FF2A352" w14:textId="7A2CD3E8" w:rsidR="00215C27" w:rsidRPr="00AE3C49" w:rsidRDefault="00215C27" w:rsidP="000E69E8">
      <w:pPr>
        <w:pStyle w:val="divdocumentsinglecolumn"/>
        <w:numPr>
          <w:ilvl w:val="0"/>
          <w:numId w:val="10"/>
        </w:numPr>
        <w:spacing w:line="360" w:lineRule="atLeast"/>
        <w:rPr>
          <w:rStyle w:val="span"/>
          <w:rFonts w:asciiTheme="minorHAnsi" w:hAnsiTheme="minorHAnsi" w:cstheme="minorHAnsi"/>
          <w:b/>
          <w:bCs/>
        </w:rPr>
      </w:pPr>
      <w:r>
        <w:rPr>
          <w:rStyle w:val="span"/>
          <w:rFonts w:asciiTheme="majorHAnsi" w:hAnsiTheme="majorHAnsi" w:cstheme="majorHAnsi"/>
          <w:sz w:val="22"/>
          <w:szCs w:val="22"/>
        </w:rPr>
        <w:t xml:space="preserve">Worked for clients like Shopify and </w:t>
      </w:r>
      <w:r w:rsidR="00BC63B4">
        <w:rPr>
          <w:rStyle w:val="span"/>
          <w:rFonts w:asciiTheme="majorHAnsi" w:hAnsiTheme="majorHAnsi" w:cstheme="majorHAnsi"/>
          <w:sz w:val="22"/>
          <w:szCs w:val="22"/>
        </w:rPr>
        <w:t>Green Shield</w:t>
      </w:r>
      <w:r>
        <w:rPr>
          <w:rStyle w:val="span"/>
          <w:rFonts w:asciiTheme="majorHAnsi" w:hAnsiTheme="majorHAnsi" w:cstheme="majorHAnsi"/>
          <w:sz w:val="22"/>
          <w:szCs w:val="22"/>
        </w:rPr>
        <w:t xml:space="preserve"> Canada.</w:t>
      </w:r>
    </w:p>
    <w:p w14:paraId="7057E66E" w14:textId="77777777" w:rsidR="00215C27" w:rsidRDefault="00215C27" w:rsidP="000E69E8">
      <w:pPr>
        <w:pStyle w:val="divdocumentsinglecolumn"/>
        <w:spacing w:line="360" w:lineRule="atLeast"/>
        <w:rPr>
          <w:rStyle w:val="span"/>
          <w:rFonts w:asciiTheme="minorHAnsi" w:hAnsiTheme="minorHAnsi" w:cstheme="minorHAnsi"/>
          <w:b/>
          <w:bCs/>
        </w:rPr>
      </w:pPr>
    </w:p>
    <w:p w14:paraId="48C3B6E8" w14:textId="03EC7635" w:rsidR="0092787A" w:rsidRPr="00AA07B8" w:rsidRDefault="00096FF3" w:rsidP="000E69E8">
      <w:pPr>
        <w:pStyle w:val="divdocumentsinglecolumn"/>
        <w:spacing w:line="360" w:lineRule="atLeast"/>
        <w:rPr>
          <w:rFonts w:asciiTheme="minorHAnsi" w:hAnsiTheme="minorHAnsi" w:cstheme="minorHAnsi"/>
        </w:rPr>
      </w:pPr>
      <w:r w:rsidRPr="00AA07B8">
        <w:rPr>
          <w:rStyle w:val="span"/>
          <w:rFonts w:asciiTheme="minorHAnsi" w:hAnsiTheme="minorHAnsi" w:cstheme="minorHAnsi"/>
          <w:b/>
          <w:bCs/>
        </w:rPr>
        <w:t>Quality Assurance</w:t>
      </w:r>
      <w:r w:rsidR="00FD6EDD">
        <w:rPr>
          <w:rStyle w:val="span"/>
          <w:rFonts w:asciiTheme="minorHAnsi" w:hAnsiTheme="minorHAnsi" w:cstheme="minorHAnsi"/>
          <w:b/>
          <w:bCs/>
        </w:rPr>
        <w:t xml:space="preserve"> </w:t>
      </w:r>
      <w:r w:rsidR="0031420B">
        <w:rPr>
          <w:rStyle w:val="span"/>
          <w:rFonts w:asciiTheme="minorHAnsi" w:hAnsiTheme="minorHAnsi" w:cstheme="minorHAnsi"/>
          <w:b/>
          <w:bCs/>
        </w:rPr>
        <w:t>Manager</w:t>
      </w:r>
      <w:r w:rsidRPr="00AA07B8">
        <w:rPr>
          <w:rStyle w:val="span"/>
          <w:rFonts w:asciiTheme="minorHAnsi" w:hAnsiTheme="minorHAnsi" w:cstheme="minorHAnsi"/>
          <w:b/>
          <w:bCs/>
        </w:rPr>
        <w:t>,</w:t>
      </w:r>
      <w:r w:rsidR="0067512E" w:rsidRPr="00AA07B8">
        <w:rPr>
          <w:rStyle w:val="span"/>
          <w:rFonts w:asciiTheme="minorHAnsi" w:hAnsiTheme="minorHAnsi" w:cstheme="minorHAnsi"/>
        </w:rPr>
        <w:t xml:space="preserve"> 12/2018 to 07/2019</w:t>
      </w:r>
      <w:r w:rsidR="0067512E" w:rsidRPr="00AA07B8">
        <w:rPr>
          <w:rStyle w:val="spanpaddedline"/>
          <w:rFonts w:asciiTheme="minorHAnsi" w:hAnsiTheme="minorHAnsi" w:cstheme="minorHAnsi"/>
        </w:rPr>
        <w:t xml:space="preserve"> </w:t>
      </w:r>
    </w:p>
    <w:p w14:paraId="174CCA6F" w14:textId="58344ADD" w:rsidR="0092787A" w:rsidRPr="00AA07B8" w:rsidRDefault="0067512E" w:rsidP="000E69E8">
      <w:pPr>
        <w:pStyle w:val="spanpaddedlineParagraph"/>
        <w:spacing w:line="360" w:lineRule="atLeast"/>
        <w:rPr>
          <w:rFonts w:asciiTheme="minorHAnsi" w:hAnsiTheme="minorHAnsi" w:cstheme="minorHAnsi"/>
          <w:sz w:val="22"/>
          <w:szCs w:val="22"/>
        </w:rPr>
      </w:pPr>
      <w:r w:rsidRPr="00AA07B8">
        <w:rPr>
          <w:rStyle w:val="spancompanyname"/>
          <w:rFonts w:asciiTheme="minorHAnsi" w:hAnsiTheme="minorHAnsi" w:cstheme="minorHAnsi"/>
          <w:sz w:val="22"/>
          <w:szCs w:val="22"/>
        </w:rPr>
        <w:t>QA Infotech Pvt Ltd</w:t>
      </w:r>
      <w:r w:rsidRPr="00AA07B8">
        <w:rPr>
          <w:rFonts w:asciiTheme="minorHAnsi" w:hAnsiTheme="minorHAnsi" w:cstheme="minorHAnsi"/>
          <w:sz w:val="22"/>
          <w:szCs w:val="22"/>
        </w:rPr>
        <w:t xml:space="preserve"> </w:t>
      </w:r>
      <w:r w:rsidR="00AA07B8" w:rsidRPr="00AA07B8">
        <w:rPr>
          <w:rFonts w:asciiTheme="minorHAnsi" w:hAnsiTheme="minorHAnsi" w:cstheme="minorHAnsi"/>
          <w:sz w:val="22"/>
          <w:szCs w:val="22"/>
        </w:rPr>
        <w:t>- India</w:t>
      </w:r>
    </w:p>
    <w:p w14:paraId="5EACC12B" w14:textId="1A4DE5BF" w:rsidR="006D3C8A" w:rsidRDefault="006D3C8A" w:rsidP="000E69E8">
      <w:pPr>
        <w:pStyle w:val="divdocumentulli"/>
        <w:numPr>
          <w:ilvl w:val="0"/>
          <w:numId w:val="8"/>
        </w:numPr>
        <w:spacing w:line="360" w:lineRule="atLeast"/>
        <w:rPr>
          <w:rStyle w:val="span"/>
          <w:rFonts w:asciiTheme="majorHAnsi" w:hAnsiTheme="majorHAnsi" w:cstheme="majorHAnsi"/>
          <w:sz w:val="22"/>
          <w:szCs w:val="22"/>
        </w:rPr>
      </w:pPr>
      <w:r>
        <w:rPr>
          <w:rStyle w:val="span"/>
          <w:rFonts w:asciiTheme="majorHAnsi" w:hAnsiTheme="majorHAnsi" w:cstheme="majorHAnsi"/>
          <w:sz w:val="22"/>
          <w:szCs w:val="22"/>
        </w:rPr>
        <w:t>Lead 3 distributed QA teams to deliver quality across multiple projects in parallel.</w:t>
      </w:r>
    </w:p>
    <w:p w14:paraId="397384FD" w14:textId="7915F882" w:rsidR="006A6DC7" w:rsidRDefault="006A6DC7" w:rsidP="000E69E8">
      <w:pPr>
        <w:pStyle w:val="divdocumentulli"/>
        <w:numPr>
          <w:ilvl w:val="0"/>
          <w:numId w:val="8"/>
        </w:numPr>
        <w:spacing w:line="360" w:lineRule="atLeast"/>
        <w:rPr>
          <w:rStyle w:val="span"/>
          <w:rFonts w:asciiTheme="majorHAnsi" w:hAnsiTheme="majorHAnsi" w:cstheme="majorHAnsi"/>
          <w:sz w:val="22"/>
          <w:szCs w:val="22"/>
        </w:rPr>
      </w:pPr>
      <w:r>
        <w:rPr>
          <w:rStyle w:val="span"/>
          <w:rFonts w:asciiTheme="majorHAnsi" w:hAnsiTheme="majorHAnsi" w:cstheme="majorHAnsi"/>
          <w:sz w:val="22"/>
          <w:szCs w:val="22"/>
        </w:rPr>
        <w:t>Performed team reviews and actively participated in recruitment of new talent</w:t>
      </w:r>
    </w:p>
    <w:p w14:paraId="2998FE85" w14:textId="6F77B6CD" w:rsidR="00D256CA" w:rsidRDefault="00D256CA" w:rsidP="000E69E8">
      <w:pPr>
        <w:pStyle w:val="divdocumentulli"/>
        <w:numPr>
          <w:ilvl w:val="0"/>
          <w:numId w:val="8"/>
        </w:numPr>
        <w:spacing w:line="360" w:lineRule="atLeast"/>
        <w:rPr>
          <w:rStyle w:val="span"/>
          <w:rFonts w:asciiTheme="majorHAnsi" w:hAnsiTheme="majorHAnsi" w:cstheme="majorHAnsi"/>
          <w:sz w:val="22"/>
          <w:szCs w:val="22"/>
        </w:rPr>
      </w:pPr>
      <w:r w:rsidRPr="00D256CA">
        <w:rPr>
          <w:rStyle w:val="span"/>
          <w:rFonts w:asciiTheme="majorHAnsi" w:hAnsiTheme="majorHAnsi" w:cstheme="majorHAnsi"/>
          <w:sz w:val="22"/>
          <w:szCs w:val="22"/>
        </w:rPr>
        <w:t>Developed</w:t>
      </w:r>
      <w:r>
        <w:rPr>
          <w:rStyle w:val="span"/>
          <w:rFonts w:asciiTheme="majorHAnsi" w:hAnsiTheme="majorHAnsi" w:cstheme="majorHAnsi"/>
          <w:sz w:val="22"/>
          <w:szCs w:val="22"/>
        </w:rPr>
        <w:t xml:space="preserve"> and</w:t>
      </w:r>
      <w:r w:rsidRPr="00D256CA">
        <w:rPr>
          <w:rStyle w:val="span"/>
          <w:rFonts w:asciiTheme="majorHAnsi" w:hAnsiTheme="majorHAnsi" w:cstheme="majorHAnsi"/>
          <w:sz w:val="22"/>
          <w:szCs w:val="22"/>
        </w:rPr>
        <w:t xml:space="preserve"> maintained test</w:t>
      </w:r>
      <w:r>
        <w:rPr>
          <w:rStyle w:val="span"/>
          <w:rFonts w:asciiTheme="majorHAnsi" w:hAnsiTheme="majorHAnsi" w:cstheme="majorHAnsi"/>
          <w:sz w:val="22"/>
          <w:szCs w:val="22"/>
        </w:rPr>
        <w:t xml:space="preserve"> cases, test</w:t>
      </w:r>
      <w:r w:rsidRPr="00D256CA">
        <w:rPr>
          <w:rStyle w:val="span"/>
          <w:rFonts w:asciiTheme="majorHAnsi" w:hAnsiTheme="majorHAnsi" w:cstheme="majorHAnsi"/>
          <w:sz w:val="22"/>
          <w:szCs w:val="22"/>
        </w:rPr>
        <w:t xml:space="preserve"> plans, test strategies while performing all testing activities including functional, integration, system, regression testing</w:t>
      </w:r>
      <w:r>
        <w:rPr>
          <w:rStyle w:val="span"/>
          <w:rFonts w:asciiTheme="majorHAnsi" w:hAnsiTheme="majorHAnsi" w:cstheme="majorHAnsi"/>
          <w:sz w:val="22"/>
          <w:szCs w:val="22"/>
        </w:rPr>
        <w:t>.</w:t>
      </w:r>
    </w:p>
    <w:p w14:paraId="27EDEC0E" w14:textId="636126FE" w:rsidR="009640D2" w:rsidRPr="009640D2" w:rsidRDefault="009640D2" w:rsidP="009640D2">
      <w:pPr>
        <w:pStyle w:val="divdocumentulli"/>
        <w:numPr>
          <w:ilvl w:val="0"/>
          <w:numId w:val="8"/>
        </w:numPr>
        <w:spacing w:line="360" w:lineRule="atLeast"/>
        <w:rPr>
          <w:rStyle w:val="span"/>
          <w:rFonts w:asciiTheme="majorHAnsi" w:hAnsiTheme="majorHAnsi" w:cstheme="majorHAnsi"/>
          <w:sz w:val="22"/>
          <w:szCs w:val="22"/>
        </w:rPr>
      </w:pPr>
      <w:r w:rsidRPr="00AA07B8">
        <w:rPr>
          <w:rStyle w:val="span"/>
          <w:rFonts w:asciiTheme="majorHAnsi" w:hAnsiTheme="majorHAnsi" w:cstheme="majorHAnsi"/>
          <w:sz w:val="22"/>
          <w:szCs w:val="22"/>
        </w:rPr>
        <w:t>Developing Web Automation Test cases for the identified Automation Scenarios using Selenium WebDriver/Java/JUnit/TestNG.</w:t>
      </w:r>
    </w:p>
    <w:p w14:paraId="63087B2D" w14:textId="576A4E9A" w:rsidR="00D256CA" w:rsidRDefault="00D256CA" w:rsidP="00D256CA">
      <w:pPr>
        <w:pStyle w:val="ListParagraph"/>
        <w:numPr>
          <w:ilvl w:val="0"/>
          <w:numId w:val="8"/>
        </w:numPr>
        <w:rPr>
          <w:rStyle w:val="span"/>
          <w:rFonts w:asciiTheme="majorHAnsi" w:hAnsiTheme="majorHAnsi" w:cstheme="majorHAnsi"/>
          <w:sz w:val="22"/>
          <w:szCs w:val="22"/>
        </w:rPr>
      </w:pPr>
      <w:r w:rsidRPr="00D256CA">
        <w:rPr>
          <w:rStyle w:val="span"/>
          <w:rFonts w:asciiTheme="majorHAnsi" w:hAnsiTheme="majorHAnsi" w:cstheme="majorHAnsi"/>
          <w:sz w:val="22"/>
          <w:szCs w:val="22"/>
        </w:rPr>
        <w:t>Created Test Scenarios, Test Cases and Test Data for UAT Testing purpose</w:t>
      </w:r>
      <w:r>
        <w:rPr>
          <w:rStyle w:val="span"/>
          <w:rFonts w:asciiTheme="majorHAnsi" w:hAnsiTheme="majorHAnsi" w:cstheme="majorHAnsi"/>
          <w:sz w:val="22"/>
          <w:szCs w:val="22"/>
        </w:rPr>
        <w:t>.</w:t>
      </w:r>
    </w:p>
    <w:p w14:paraId="1BD1BF2F" w14:textId="094E2415" w:rsidR="00D256CA" w:rsidRDefault="00D256CA" w:rsidP="00D256CA">
      <w:pPr>
        <w:pStyle w:val="ListParagraph"/>
        <w:numPr>
          <w:ilvl w:val="0"/>
          <w:numId w:val="8"/>
        </w:numPr>
        <w:rPr>
          <w:rStyle w:val="span"/>
          <w:rFonts w:asciiTheme="majorHAnsi" w:hAnsiTheme="majorHAnsi" w:cstheme="majorHAnsi"/>
          <w:sz w:val="22"/>
          <w:szCs w:val="22"/>
        </w:rPr>
      </w:pPr>
      <w:r w:rsidRPr="00D256CA">
        <w:rPr>
          <w:rStyle w:val="span"/>
          <w:rFonts w:asciiTheme="majorHAnsi" w:hAnsiTheme="majorHAnsi" w:cstheme="majorHAnsi"/>
          <w:sz w:val="22"/>
          <w:szCs w:val="22"/>
        </w:rPr>
        <w:t>Tested web methods and web services - wrote advanced SQL queries to test integrity of databases.</w:t>
      </w:r>
    </w:p>
    <w:p w14:paraId="5F10116B" w14:textId="53DE82D4" w:rsidR="00D256CA" w:rsidRPr="006A6DC7" w:rsidRDefault="00D256CA" w:rsidP="006A6DC7">
      <w:pPr>
        <w:pStyle w:val="divdocumentulli"/>
        <w:spacing w:line="360" w:lineRule="atLeast"/>
        <w:ind w:left="720"/>
        <w:rPr>
          <w:rStyle w:val="span"/>
          <w:rFonts w:asciiTheme="majorHAnsi" w:hAnsiTheme="majorHAnsi" w:cstheme="majorHAnsi"/>
          <w:sz w:val="22"/>
          <w:szCs w:val="22"/>
        </w:rPr>
      </w:pPr>
    </w:p>
    <w:p w14:paraId="762776E4" w14:textId="567BEA65" w:rsidR="0092787A" w:rsidRPr="00AA07B8" w:rsidRDefault="0067512E" w:rsidP="000E69E8">
      <w:pPr>
        <w:pStyle w:val="divdocumentsinglecolumn"/>
        <w:spacing w:line="360" w:lineRule="atLeast"/>
        <w:rPr>
          <w:rFonts w:asciiTheme="minorHAnsi" w:hAnsiTheme="minorHAnsi" w:cstheme="minorHAnsi"/>
        </w:rPr>
      </w:pPr>
      <w:r w:rsidRPr="00AA07B8">
        <w:rPr>
          <w:rStyle w:val="spanjobtitle"/>
          <w:rFonts w:asciiTheme="minorHAnsi" w:hAnsiTheme="minorHAnsi" w:cstheme="minorHAnsi"/>
        </w:rPr>
        <w:t>S</w:t>
      </w:r>
      <w:r w:rsidR="0031420B">
        <w:rPr>
          <w:rStyle w:val="spanjobtitle"/>
          <w:rFonts w:asciiTheme="minorHAnsi" w:hAnsiTheme="minorHAnsi" w:cstheme="minorHAnsi"/>
        </w:rPr>
        <w:t>enior QA Lead</w:t>
      </w:r>
      <w:r w:rsidRPr="00AA07B8">
        <w:rPr>
          <w:rStyle w:val="span"/>
          <w:rFonts w:asciiTheme="minorHAnsi" w:hAnsiTheme="minorHAnsi" w:cstheme="minorHAnsi"/>
        </w:rPr>
        <w:t>, 11/2015 to 11/2018</w:t>
      </w:r>
      <w:r w:rsidRPr="00AA07B8">
        <w:rPr>
          <w:rStyle w:val="spanpaddedline"/>
          <w:rFonts w:asciiTheme="minorHAnsi" w:hAnsiTheme="minorHAnsi" w:cstheme="minorHAnsi"/>
        </w:rPr>
        <w:t xml:space="preserve"> </w:t>
      </w:r>
    </w:p>
    <w:p w14:paraId="6308FFF6" w14:textId="6577C36B" w:rsidR="0092787A" w:rsidRDefault="0067512E">
      <w:pPr>
        <w:pStyle w:val="spanpaddedlineParagraph"/>
        <w:spacing w:line="360" w:lineRule="atLeast"/>
        <w:rPr>
          <w:rStyle w:val="span"/>
          <w:rFonts w:asciiTheme="minorHAnsi" w:hAnsiTheme="minorHAnsi" w:cstheme="minorHAnsi"/>
          <w:sz w:val="22"/>
          <w:szCs w:val="22"/>
        </w:rPr>
      </w:pPr>
      <w:r w:rsidRPr="00AA07B8">
        <w:rPr>
          <w:rStyle w:val="spancompanyname"/>
          <w:rFonts w:asciiTheme="minorHAnsi" w:hAnsiTheme="minorHAnsi" w:cstheme="minorHAnsi"/>
          <w:sz w:val="22"/>
          <w:szCs w:val="22"/>
        </w:rPr>
        <w:t>QA Infotech Inc.</w:t>
      </w:r>
      <w:r w:rsidRPr="00AA07B8">
        <w:rPr>
          <w:rStyle w:val="span"/>
          <w:rFonts w:asciiTheme="minorHAnsi" w:hAnsiTheme="minorHAnsi" w:cstheme="minorHAnsi"/>
          <w:sz w:val="22"/>
          <w:szCs w:val="22"/>
        </w:rPr>
        <w:t xml:space="preserve"> – Scranton, Pennsylvania</w:t>
      </w:r>
    </w:p>
    <w:p w14:paraId="6B507960" w14:textId="4CC9FDC2" w:rsidR="0092787A" w:rsidRDefault="0067512E" w:rsidP="00BB3E1D">
      <w:pPr>
        <w:pStyle w:val="divdocumentulli"/>
        <w:numPr>
          <w:ilvl w:val="0"/>
          <w:numId w:val="11"/>
        </w:numPr>
        <w:spacing w:line="360" w:lineRule="atLeast"/>
        <w:rPr>
          <w:rStyle w:val="span"/>
          <w:rFonts w:asciiTheme="majorHAnsi" w:hAnsiTheme="majorHAnsi" w:cstheme="majorHAnsi"/>
          <w:sz w:val="22"/>
          <w:szCs w:val="22"/>
        </w:rPr>
      </w:pPr>
      <w:r w:rsidRPr="00AA07B8">
        <w:rPr>
          <w:rStyle w:val="span"/>
          <w:rFonts w:asciiTheme="majorHAnsi" w:hAnsiTheme="majorHAnsi" w:cstheme="majorHAnsi"/>
          <w:sz w:val="22"/>
          <w:szCs w:val="22"/>
        </w:rPr>
        <w:t>Worked at the client side: Penn Foster Schools (Scranton, PA) facilitating formal QA processes.</w:t>
      </w:r>
    </w:p>
    <w:p w14:paraId="7C18C760" w14:textId="0AFA774C" w:rsidR="006A6DC7" w:rsidRPr="00AA07B8" w:rsidRDefault="006A6DC7" w:rsidP="00BB3E1D">
      <w:pPr>
        <w:pStyle w:val="divdocumentulli"/>
        <w:numPr>
          <w:ilvl w:val="0"/>
          <w:numId w:val="11"/>
        </w:numPr>
        <w:spacing w:line="360" w:lineRule="atLeast"/>
        <w:rPr>
          <w:rStyle w:val="span"/>
          <w:rFonts w:asciiTheme="majorHAnsi" w:hAnsiTheme="majorHAnsi" w:cstheme="majorHAnsi"/>
          <w:sz w:val="22"/>
          <w:szCs w:val="22"/>
        </w:rPr>
      </w:pPr>
      <w:r>
        <w:rPr>
          <w:rStyle w:val="span"/>
          <w:rFonts w:asciiTheme="majorHAnsi" w:hAnsiTheme="majorHAnsi" w:cstheme="majorHAnsi"/>
          <w:sz w:val="22"/>
          <w:szCs w:val="22"/>
        </w:rPr>
        <w:t>Lead the onsite-offshore team collaboration</w:t>
      </w:r>
    </w:p>
    <w:p w14:paraId="6EC8C436" w14:textId="3D7DD5B9" w:rsidR="00C23D0B" w:rsidRPr="00AA07B8" w:rsidRDefault="00C23D0B" w:rsidP="00BB3E1D">
      <w:pPr>
        <w:pStyle w:val="divdocumentulli"/>
        <w:numPr>
          <w:ilvl w:val="0"/>
          <w:numId w:val="11"/>
        </w:numPr>
        <w:spacing w:line="360" w:lineRule="atLeast"/>
        <w:rPr>
          <w:rStyle w:val="span"/>
          <w:rFonts w:asciiTheme="majorHAnsi" w:hAnsiTheme="majorHAnsi" w:cstheme="majorHAnsi"/>
          <w:sz w:val="22"/>
          <w:szCs w:val="22"/>
        </w:rPr>
      </w:pPr>
      <w:bookmarkStart w:id="0" w:name="_Hlk46751964"/>
      <w:r w:rsidRPr="00AA07B8">
        <w:rPr>
          <w:rStyle w:val="span"/>
          <w:rFonts w:asciiTheme="majorHAnsi" w:hAnsiTheme="majorHAnsi" w:cstheme="majorHAnsi"/>
          <w:sz w:val="22"/>
          <w:szCs w:val="22"/>
        </w:rPr>
        <w:t>Execution and maintenance of test cases</w:t>
      </w:r>
      <w:r w:rsidR="00AE3C49">
        <w:rPr>
          <w:rStyle w:val="span"/>
          <w:rFonts w:asciiTheme="majorHAnsi" w:hAnsiTheme="majorHAnsi" w:cstheme="majorHAnsi"/>
          <w:sz w:val="22"/>
          <w:szCs w:val="22"/>
        </w:rPr>
        <w:t xml:space="preserve"> using JIRA</w:t>
      </w:r>
      <w:r w:rsidR="00493C83">
        <w:rPr>
          <w:rStyle w:val="span"/>
          <w:rFonts w:asciiTheme="majorHAnsi" w:hAnsiTheme="majorHAnsi" w:cstheme="majorHAnsi"/>
          <w:sz w:val="22"/>
          <w:szCs w:val="22"/>
        </w:rPr>
        <w:t>.</w:t>
      </w:r>
    </w:p>
    <w:bookmarkEnd w:id="0"/>
    <w:p w14:paraId="66EF7ABA" w14:textId="77777777" w:rsidR="0092787A" w:rsidRPr="00AA07B8" w:rsidRDefault="0067512E" w:rsidP="00BB3E1D">
      <w:pPr>
        <w:pStyle w:val="divdocumentulli"/>
        <w:numPr>
          <w:ilvl w:val="0"/>
          <w:numId w:val="11"/>
        </w:numPr>
        <w:spacing w:line="360" w:lineRule="atLeast"/>
        <w:rPr>
          <w:rStyle w:val="span"/>
          <w:rFonts w:asciiTheme="majorHAnsi" w:hAnsiTheme="majorHAnsi" w:cstheme="majorHAnsi"/>
          <w:sz w:val="22"/>
          <w:szCs w:val="22"/>
        </w:rPr>
      </w:pPr>
      <w:r w:rsidRPr="00AA07B8">
        <w:rPr>
          <w:rStyle w:val="span"/>
          <w:rFonts w:asciiTheme="majorHAnsi" w:hAnsiTheme="majorHAnsi" w:cstheme="majorHAnsi"/>
          <w:sz w:val="22"/>
          <w:szCs w:val="22"/>
        </w:rPr>
        <w:t>Maintenance and execution of Automation scripts using Selenium/ Junit/ Cucumber and Jenkins.</w:t>
      </w:r>
    </w:p>
    <w:p w14:paraId="0C441467" w14:textId="77777777" w:rsidR="0092787A" w:rsidRPr="00AA07B8" w:rsidRDefault="0067512E" w:rsidP="00BB3E1D">
      <w:pPr>
        <w:pStyle w:val="divdocumentulli"/>
        <w:numPr>
          <w:ilvl w:val="0"/>
          <w:numId w:val="11"/>
        </w:numPr>
        <w:spacing w:line="360" w:lineRule="atLeast"/>
        <w:rPr>
          <w:rStyle w:val="span"/>
          <w:rFonts w:asciiTheme="majorHAnsi" w:hAnsiTheme="majorHAnsi" w:cstheme="majorHAnsi"/>
          <w:sz w:val="22"/>
          <w:szCs w:val="22"/>
        </w:rPr>
      </w:pPr>
      <w:r w:rsidRPr="00AA07B8">
        <w:rPr>
          <w:rStyle w:val="span"/>
          <w:rFonts w:asciiTheme="majorHAnsi" w:hAnsiTheme="majorHAnsi" w:cstheme="majorHAnsi"/>
          <w:sz w:val="22"/>
          <w:szCs w:val="22"/>
        </w:rPr>
        <w:t>Expertise in database testing using MySQL.</w:t>
      </w:r>
    </w:p>
    <w:p w14:paraId="1BBC14FC" w14:textId="3DE59039" w:rsidR="0092787A" w:rsidRPr="00AA07B8" w:rsidRDefault="0067512E" w:rsidP="00BB3E1D">
      <w:pPr>
        <w:pStyle w:val="divdocumentulli"/>
        <w:numPr>
          <w:ilvl w:val="0"/>
          <w:numId w:val="11"/>
        </w:numPr>
        <w:spacing w:line="360" w:lineRule="atLeast"/>
        <w:rPr>
          <w:rStyle w:val="span"/>
          <w:rFonts w:asciiTheme="majorHAnsi" w:hAnsiTheme="majorHAnsi" w:cstheme="majorHAnsi"/>
          <w:sz w:val="22"/>
          <w:szCs w:val="22"/>
        </w:rPr>
      </w:pPr>
      <w:r w:rsidRPr="00AA07B8">
        <w:rPr>
          <w:rStyle w:val="span"/>
          <w:rFonts w:asciiTheme="majorHAnsi" w:hAnsiTheme="majorHAnsi" w:cstheme="majorHAnsi"/>
          <w:sz w:val="22"/>
          <w:szCs w:val="22"/>
        </w:rPr>
        <w:t>Worked on testing ERP system implemented on the AS400 platform</w:t>
      </w:r>
      <w:r w:rsidR="00493C83">
        <w:rPr>
          <w:rStyle w:val="span"/>
          <w:rFonts w:asciiTheme="majorHAnsi" w:hAnsiTheme="majorHAnsi" w:cstheme="majorHAnsi"/>
          <w:sz w:val="22"/>
          <w:szCs w:val="22"/>
        </w:rPr>
        <w:t>.</w:t>
      </w:r>
    </w:p>
    <w:p w14:paraId="0B08FDFD" w14:textId="725BB97E" w:rsidR="0092787A" w:rsidRPr="00AA07B8" w:rsidRDefault="0067512E" w:rsidP="00BB3E1D">
      <w:pPr>
        <w:pStyle w:val="divdocumentulli"/>
        <w:numPr>
          <w:ilvl w:val="0"/>
          <w:numId w:val="11"/>
        </w:numPr>
        <w:spacing w:line="360" w:lineRule="atLeast"/>
        <w:rPr>
          <w:rStyle w:val="span"/>
          <w:rFonts w:asciiTheme="majorHAnsi" w:hAnsiTheme="majorHAnsi" w:cstheme="majorHAnsi"/>
          <w:sz w:val="22"/>
          <w:szCs w:val="22"/>
        </w:rPr>
      </w:pPr>
      <w:r w:rsidRPr="00AA07B8">
        <w:rPr>
          <w:rStyle w:val="span"/>
          <w:rFonts w:asciiTheme="majorHAnsi" w:hAnsiTheme="majorHAnsi" w:cstheme="majorHAnsi"/>
          <w:sz w:val="22"/>
          <w:szCs w:val="22"/>
        </w:rPr>
        <w:t>Mobile device testing on Android and iOS platforms</w:t>
      </w:r>
      <w:r w:rsidR="00493C83">
        <w:rPr>
          <w:rStyle w:val="span"/>
          <w:rFonts w:asciiTheme="majorHAnsi" w:hAnsiTheme="majorHAnsi" w:cstheme="majorHAnsi"/>
          <w:sz w:val="22"/>
          <w:szCs w:val="22"/>
        </w:rPr>
        <w:t>.</w:t>
      </w:r>
    </w:p>
    <w:p w14:paraId="0FE392CB" w14:textId="1059E386" w:rsidR="0092787A" w:rsidRPr="00AA07B8" w:rsidRDefault="006C2FC7" w:rsidP="00BB3E1D">
      <w:pPr>
        <w:pStyle w:val="divdocumentulli"/>
        <w:numPr>
          <w:ilvl w:val="0"/>
          <w:numId w:val="11"/>
        </w:numPr>
        <w:spacing w:line="360" w:lineRule="atLeast"/>
        <w:rPr>
          <w:rStyle w:val="span"/>
          <w:rFonts w:asciiTheme="majorHAnsi" w:hAnsiTheme="majorHAnsi" w:cstheme="majorHAnsi"/>
          <w:sz w:val="22"/>
          <w:szCs w:val="22"/>
        </w:rPr>
      </w:pPr>
      <w:r>
        <w:rPr>
          <w:rStyle w:val="span"/>
          <w:rFonts w:asciiTheme="majorHAnsi" w:hAnsiTheme="majorHAnsi" w:cstheme="majorHAnsi"/>
          <w:sz w:val="22"/>
          <w:szCs w:val="22"/>
        </w:rPr>
        <w:t>Tested the application for WCAG 2.0 AA accessibility levels.</w:t>
      </w:r>
    </w:p>
    <w:p w14:paraId="6FD604DF" w14:textId="77777777" w:rsidR="0044240A" w:rsidRPr="000E69E8" w:rsidRDefault="0044240A" w:rsidP="0044240A">
      <w:pPr>
        <w:pStyle w:val="p"/>
        <w:spacing w:line="360" w:lineRule="atLeast"/>
        <w:ind w:left="720"/>
        <w:rPr>
          <w:rStyle w:val="span"/>
          <w:rFonts w:asciiTheme="majorHAnsi" w:hAnsiTheme="majorHAnsi" w:cstheme="majorHAnsi"/>
          <w:sz w:val="22"/>
          <w:szCs w:val="22"/>
        </w:rPr>
      </w:pPr>
    </w:p>
    <w:p w14:paraId="2EA09CD6" w14:textId="2680495F" w:rsidR="0092787A" w:rsidRPr="00AA07B8" w:rsidRDefault="0067512E" w:rsidP="000E69E8">
      <w:pPr>
        <w:pStyle w:val="divdocumentsinglecolumn"/>
        <w:spacing w:line="360" w:lineRule="atLeast"/>
        <w:rPr>
          <w:rFonts w:asciiTheme="minorHAnsi" w:hAnsiTheme="minorHAnsi" w:cstheme="minorHAnsi"/>
        </w:rPr>
      </w:pPr>
      <w:r w:rsidRPr="00AA07B8">
        <w:rPr>
          <w:rStyle w:val="spanjobtitle"/>
          <w:rFonts w:asciiTheme="minorHAnsi" w:hAnsiTheme="minorHAnsi" w:cstheme="minorHAnsi"/>
        </w:rPr>
        <w:t>SOFTWARE TESTING ENGINEER</w:t>
      </w:r>
      <w:r w:rsidRPr="00AA07B8">
        <w:rPr>
          <w:rStyle w:val="span"/>
          <w:rFonts w:asciiTheme="minorHAnsi" w:hAnsiTheme="minorHAnsi" w:cstheme="minorHAnsi"/>
        </w:rPr>
        <w:t>, 06/201</w:t>
      </w:r>
      <w:r w:rsidR="0010007D">
        <w:rPr>
          <w:rStyle w:val="span"/>
          <w:rFonts w:asciiTheme="minorHAnsi" w:hAnsiTheme="minorHAnsi" w:cstheme="minorHAnsi"/>
        </w:rPr>
        <w:t>2</w:t>
      </w:r>
      <w:r w:rsidRPr="00AA07B8">
        <w:rPr>
          <w:rStyle w:val="span"/>
          <w:rFonts w:asciiTheme="minorHAnsi" w:hAnsiTheme="minorHAnsi" w:cstheme="minorHAnsi"/>
        </w:rPr>
        <w:t xml:space="preserve"> to 10/2015</w:t>
      </w:r>
      <w:r w:rsidRPr="00AA07B8">
        <w:rPr>
          <w:rStyle w:val="spanpaddedline"/>
          <w:rFonts w:asciiTheme="minorHAnsi" w:hAnsiTheme="minorHAnsi" w:cstheme="minorHAnsi"/>
        </w:rPr>
        <w:t xml:space="preserve"> </w:t>
      </w:r>
    </w:p>
    <w:p w14:paraId="62AD903D" w14:textId="14A0DC69" w:rsidR="0092787A" w:rsidRDefault="0067512E" w:rsidP="000E69E8">
      <w:pPr>
        <w:pStyle w:val="spanpaddedlineParagraph"/>
        <w:spacing w:line="360" w:lineRule="atLeast"/>
        <w:rPr>
          <w:rFonts w:asciiTheme="minorHAnsi" w:hAnsiTheme="minorHAnsi" w:cstheme="minorHAnsi"/>
          <w:sz w:val="22"/>
          <w:szCs w:val="22"/>
        </w:rPr>
      </w:pPr>
      <w:r w:rsidRPr="00AA07B8">
        <w:rPr>
          <w:rStyle w:val="spancompanyname"/>
          <w:rFonts w:asciiTheme="minorHAnsi" w:hAnsiTheme="minorHAnsi" w:cstheme="minorHAnsi"/>
          <w:sz w:val="22"/>
          <w:szCs w:val="22"/>
        </w:rPr>
        <w:lastRenderedPageBreak/>
        <w:t>QA Infotech Pvt Ltd</w:t>
      </w:r>
      <w:r w:rsidRPr="00AA07B8">
        <w:rPr>
          <w:rFonts w:asciiTheme="minorHAnsi" w:hAnsiTheme="minorHAnsi" w:cstheme="minorHAnsi"/>
          <w:sz w:val="22"/>
          <w:szCs w:val="22"/>
        </w:rPr>
        <w:t xml:space="preserve"> </w:t>
      </w:r>
      <w:r w:rsidR="006D3C8A">
        <w:rPr>
          <w:rFonts w:asciiTheme="minorHAnsi" w:hAnsiTheme="minorHAnsi" w:cstheme="minorHAnsi"/>
          <w:sz w:val="22"/>
          <w:szCs w:val="22"/>
        </w:rPr>
        <w:t>–</w:t>
      </w:r>
      <w:r w:rsidR="00AA07B8" w:rsidRPr="00AA07B8">
        <w:rPr>
          <w:rFonts w:asciiTheme="minorHAnsi" w:hAnsiTheme="minorHAnsi" w:cstheme="minorHAnsi"/>
          <w:sz w:val="22"/>
          <w:szCs w:val="22"/>
        </w:rPr>
        <w:t xml:space="preserve"> India</w:t>
      </w:r>
    </w:p>
    <w:p w14:paraId="0D31FA15" w14:textId="0E9B2887" w:rsidR="006D3C8A" w:rsidRPr="00AA07B8" w:rsidRDefault="006D3C8A" w:rsidP="000E69E8">
      <w:pPr>
        <w:pStyle w:val="spanpaddedlineParagraph"/>
        <w:spacing w:line="360" w:lineRule="atLeast"/>
        <w:rPr>
          <w:rFonts w:asciiTheme="minorHAnsi" w:hAnsiTheme="minorHAnsi" w:cstheme="minorHAnsi"/>
          <w:sz w:val="22"/>
          <w:szCs w:val="22"/>
        </w:rPr>
      </w:pPr>
      <w:r w:rsidRPr="006D3C8A">
        <w:rPr>
          <w:rFonts w:asciiTheme="minorHAnsi" w:hAnsiTheme="minorHAnsi" w:cstheme="minorHAnsi"/>
          <w:b/>
          <w:bCs/>
          <w:sz w:val="22"/>
          <w:szCs w:val="22"/>
        </w:rPr>
        <w:t>Projects</w:t>
      </w:r>
      <w:r>
        <w:rPr>
          <w:rFonts w:asciiTheme="minorHAnsi" w:hAnsiTheme="minorHAnsi" w:cstheme="minorHAnsi"/>
          <w:sz w:val="22"/>
          <w:szCs w:val="22"/>
        </w:rPr>
        <w:t>: Cengage Learning, New England Journal of Medicine (NEJM), Thomson Reuters.</w:t>
      </w:r>
    </w:p>
    <w:p w14:paraId="574D366F" w14:textId="77777777" w:rsidR="0044240A" w:rsidRPr="000E69E8" w:rsidRDefault="0044240A" w:rsidP="0044240A">
      <w:pPr>
        <w:pStyle w:val="divdocumentulli"/>
        <w:spacing w:line="360" w:lineRule="atLeast"/>
        <w:rPr>
          <w:rStyle w:val="span"/>
          <w:rFonts w:asciiTheme="majorHAnsi" w:hAnsiTheme="majorHAnsi" w:cstheme="majorHAnsi"/>
          <w:sz w:val="22"/>
          <w:szCs w:val="22"/>
        </w:rPr>
      </w:pPr>
    </w:p>
    <w:p w14:paraId="6F746529" w14:textId="77777777" w:rsidR="0092787A" w:rsidRPr="00AA07B8" w:rsidRDefault="0067512E" w:rsidP="000E69E8">
      <w:pPr>
        <w:pStyle w:val="divdocumentdivheading"/>
        <w:tabs>
          <w:tab w:val="left" w:pos="4380"/>
          <w:tab w:val="left" w:pos="10560"/>
        </w:tabs>
        <w:spacing w:line="360" w:lineRule="atLeast"/>
        <w:jc w:val="center"/>
        <w:rPr>
          <w:rFonts w:asciiTheme="minorHAnsi" w:hAnsiTheme="minorHAnsi" w:cstheme="minorHAnsi"/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2"/>
        </w:rPr>
        <w:tab/>
      </w:r>
      <w:r>
        <w:rPr>
          <w:rStyle w:val="divdocumentdivsectiontitle"/>
          <w:smallCaps/>
          <w:shd w:val="clear" w:color="auto" w:fill="FFFFFF"/>
        </w:rPr>
        <w:t xml:space="preserve">  </w:t>
      </w:r>
      <w:r w:rsidRPr="00AA07B8">
        <w:rPr>
          <w:rStyle w:val="divdocumentdivsectiontitle"/>
          <w:rFonts w:asciiTheme="minorHAnsi" w:hAnsiTheme="minorHAnsi" w:cstheme="minorHAnsi"/>
          <w:smallCaps/>
          <w:shd w:val="clear" w:color="auto" w:fill="FFFFFF"/>
        </w:rPr>
        <w:t xml:space="preserve"> Education   </w:t>
      </w:r>
      <w:r w:rsidRPr="00AA07B8">
        <w:rPr>
          <w:rFonts w:asciiTheme="minorHAnsi" w:hAnsiTheme="minorHAnsi" w:cstheme="minorHAnsi"/>
          <w:strike/>
          <w:color w:val="000000"/>
          <w:sz w:val="32"/>
        </w:rPr>
        <w:tab/>
      </w:r>
    </w:p>
    <w:p w14:paraId="5F59D8F1" w14:textId="3C16723D" w:rsidR="0092787A" w:rsidRPr="00AA07B8" w:rsidRDefault="0067512E" w:rsidP="000E69E8">
      <w:pPr>
        <w:pStyle w:val="divdocumentsinglecolumn"/>
        <w:spacing w:line="360" w:lineRule="atLeast"/>
        <w:rPr>
          <w:rFonts w:asciiTheme="minorHAnsi" w:hAnsiTheme="minorHAnsi" w:cstheme="minorHAnsi"/>
        </w:rPr>
      </w:pPr>
      <w:r w:rsidRPr="00AA07B8">
        <w:rPr>
          <w:rStyle w:val="spandegree"/>
          <w:rFonts w:asciiTheme="minorHAnsi" w:hAnsiTheme="minorHAnsi" w:cstheme="minorHAnsi"/>
        </w:rPr>
        <w:t>Bachelor of Technology</w:t>
      </w:r>
      <w:r w:rsidRPr="00AA07B8">
        <w:rPr>
          <w:rStyle w:val="span"/>
          <w:rFonts w:asciiTheme="minorHAnsi" w:hAnsiTheme="minorHAnsi" w:cstheme="minorHAnsi"/>
        </w:rPr>
        <w:t>: Information Technology, 07/2010</w:t>
      </w:r>
      <w:r w:rsidRPr="00AA07B8">
        <w:rPr>
          <w:rStyle w:val="singlecolumnspanpaddedlinenth-child1"/>
          <w:rFonts w:asciiTheme="minorHAnsi" w:hAnsiTheme="minorHAnsi" w:cstheme="minorHAnsi"/>
        </w:rPr>
        <w:t xml:space="preserve"> </w:t>
      </w:r>
    </w:p>
    <w:p w14:paraId="14E489EB" w14:textId="77777777" w:rsidR="0092787A" w:rsidRPr="00AA07B8" w:rsidRDefault="0067512E" w:rsidP="000E69E8">
      <w:pPr>
        <w:pStyle w:val="spanpaddedlineParagraph"/>
        <w:spacing w:line="360" w:lineRule="atLeast"/>
        <w:rPr>
          <w:rFonts w:asciiTheme="minorHAnsi" w:hAnsiTheme="minorHAnsi" w:cstheme="minorHAnsi"/>
        </w:rPr>
      </w:pPr>
      <w:r w:rsidRPr="00AA07B8">
        <w:rPr>
          <w:rStyle w:val="spancompanyname"/>
          <w:rFonts w:asciiTheme="minorHAnsi" w:hAnsiTheme="minorHAnsi" w:cstheme="minorHAnsi"/>
        </w:rPr>
        <w:t>Kurukshetra University</w:t>
      </w:r>
      <w:r w:rsidRPr="00AA07B8">
        <w:rPr>
          <w:rStyle w:val="span"/>
          <w:rFonts w:asciiTheme="minorHAnsi" w:hAnsiTheme="minorHAnsi" w:cstheme="minorHAnsi"/>
        </w:rPr>
        <w:t xml:space="preserve"> - India</w:t>
      </w:r>
      <w:r w:rsidRPr="00AA07B8">
        <w:rPr>
          <w:rFonts w:asciiTheme="minorHAnsi" w:hAnsiTheme="minorHAnsi" w:cstheme="minorHAnsi"/>
        </w:rPr>
        <w:t xml:space="preserve"> </w:t>
      </w:r>
    </w:p>
    <w:p w14:paraId="1E8BB339" w14:textId="77777777" w:rsidR="0092787A" w:rsidRPr="00AA07B8" w:rsidRDefault="0067512E" w:rsidP="000E69E8">
      <w:pPr>
        <w:pStyle w:val="divdocumentsinglecolumn"/>
        <w:spacing w:line="360" w:lineRule="atLeast"/>
        <w:rPr>
          <w:rFonts w:asciiTheme="minorHAnsi" w:hAnsiTheme="minorHAnsi" w:cstheme="minorHAnsi"/>
        </w:rPr>
      </w:pPr>
      <w:r w:rsidRPr="00AA07B8">
        <w:rPr>
          <w:rStyle w:val="spandegree"/>
          <w:rFonts w:asciiTheme="minorHAnsi" w:hAnsiTheme="minorHAnsi" w:cstheme="minorHAnsi"/>
        </w:rPr>
        <w:t>Certificate</w:t>
      </w:r>
      <w:r w:rsidRPr="00AA07B8">
        <w:rPr>
          <w:rStyle w:val="span"/>
          <w:rFonts w:asciiTheme="minorHAnsi" w:hAnsiTheme="minorHAnsi" w:cstheme="minorHAnsi"/>
        </w:rPr>
        <w:t>: Business Management Essentials</w:t>
      </w:r>
      <w:r w:rsidRPr="00AA07B8">
        <w:rPr>
          <w:rStyle w:val="singlecolumnspanpaddedlinenth-child1"/>
          <w:rFonts w:asciiTheme="minorHAnsi" w:hAnsiTheme="minorHAnsi" w:cstheme="minorHAnsi"/>
        </w:rPr>
        <w:t xml:space="preserve"> </w:t>
      </w:r>
    </w:p>
    <w:p w14:paraId="5EFB25B0" w14:textId="2014DCD1" w:rsidR="000E69E8" w:rsidRPr="00AA07B8" w:rsidRDefault="0067512E">
      <w:pPr>
        <w:pStyle w:val="spanpaddedlineParagraph"/>
        <w:spacing w:line="360" w:lineRule="atLeast"/>
        <w:rPr>
          <w:rFonts w:asciiTheme="minorHAnsi" w:hAnsiTheme="minorHAnsi" w:cstheme="minorHAnsi"/>
        </w:rPr>
      </w:pPr>
      <w:r w:rsidRPr="00AA07B8">
        <w:rPr>
          <w:rStyle w:val="spancompanyname"/>
          <w:rFonts w:asciiTheme="minorHAnsi" w:hAnsiTheme="minorHAnsi" w:cstheme="minorHAnsi"/>
        </w:rPr>
        <w:t>Penn Foster Online College</w:t>
      </w:r>
      <w:r w:rsidRPr="00AA07B8">
        <w:rPr>
          <w:rStyle w:val="span"/>
          <w:rFonts w:asciiTheme="minorHAnsi" w:hAnsiTheme="minorHAnsi" w:cstheme="minorHAnsi"/>
        </w:rPr>
        <w:t xml:space="preserve"> - USA</w:t>
      </w:r>
      <w:r w:rsidRPr="00AA07B8">
        <w:rPr>
          <w:rFonts w:asciiTheme="minorHAnsi" w:hAnsiTheme="minorHAnsi" w:cstheme="minorHAnsi"/>
        </w:rPr>
        <w:t xml:space="preserve"> </w:t>
      </w:r>
    </w:p>
    <w:sectPr w:rsidR="000E69E8" w:rsidRPr="00AA07B8" w:rsidSect="00D256CA">
      <w:pgSz w:w="12240" w:h="15840"/>
      <w:pgMar w:top="288" w:right="720" w:bottom="288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D0024" w14:textId="77777777" w:rsidR="00AD661F" w:rsidRDefault="00AD661F" w:rsidP="00AA07B8">
      <w:pPr>
        <w:spacing w:line="240" w:lineRule="auto"/>
      </w:pPr>
      <w:r>
        <w:separator/>
      </w:r>
    </w:p>
  </w:endnote>
  <w:endnote w:type="continuationSeparator" w:id="0">
    <w:p w14:paraId="7CFE606D" w14:textId="77777777" w:rsidR="00AD661F" w:rsidRDefault="00AD661F" w:rsidP="00AA07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99B3C" w14:textId="77777777" w:rsidR="00AD661F" w:rsidRDefault="00AD661F" w:rsidP="00AA07B8">
      <w:pPr>
        <w:spacing w:line="240" w:lineRule="auto"/>
      </w:pPr>
      <w:r>
        <w:separator/>
      </w:r>
    </w:p>
  </w:footnote>
  <w:footnote w:type="continuationSeparator" w:id="0">
    <w:p w14:paraId="032E9E22" w14:textId="77777777" w:rsidR="00AD661F" w:rsidRDefault="00AD661F" w:rsidP="00AA07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3754FE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06655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FDCD6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BF6E0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5DE48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E1459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A28B1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ACC2D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C8A0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5FE58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EE26B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1722F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EFC69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30A7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4BA60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43480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1287F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A2A00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F2BCBF02"/>
    <w:lvl w:ilvl="0" w:tplc="FAF298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DBCF3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86D9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0274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FBA3D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2C5E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58831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59CFF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9DEB6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CA70D8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DBE8C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7082C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746A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B92E4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BE8DE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702CA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36E86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B0C70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83E69A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F2A8C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A3E8B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28648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7632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51EB2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830FF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FCB9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945F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415D92"/>
    <w:multiLevelType w:val="hybridMultilevel"/>
    <w:tmpl w:val="20F4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DB3209"/>
    <w:multiLevelType w:val="hybridMultilevel"/>
    <w:tmpl w:val="81D0AA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4602D"/>
    <w:multiLevelType w:val="hybridMultilevel"/>
    <w:tmpl w:val="BECA0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AD7847"/>
    <w:multiLevelType w:val="hybridMultilevel"/>
    <w:tmpl w:val="20061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705820"/>
    <w:multiLevelType w:val="hybridMultilevel"/>
    <w:tmpl w:val="1D06F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B019B"/>
    <w:multiLevelType w:val="hybridMultilevel"/>
    <w:tmpl w:val="4E466850"/>
    <w:lvl w:ilvl="0" w:tplc="FAF298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970115">
    <w:abstractNumId w:val="0"/>
  </w:num>
  <w:num w:numId="2" w16cid:durableId="1180696855">
    <w:abstractNumId w:val="1"/>
  </w:num>
  <w:num w:numId="3" w16cid:durableId="235210236">
    <w:abstractNumId w:val="2"/>
  </w:num>
  <w:num w:numId="4" w16cid:durableId="848257636">
    <w:abstractNumId w:val="3"/>
  </w:num>
  <w:num w:numId="5" w16cid:durableId="2086561445">
    <w:abstractNumId w:val="4"/>
  </w:num>
  <w:num w:numId="6" w16cid:durableId="493880013">
    <w:abstractNumId w:val="6"/>
  </w:num>
  <w:num w:numId="7" w16cid:durableId="386421452">
    <w:abstractNumId w:val="5"/>
  </w:num>
  <w:num w:numId="8" w16cid:durableId="1221789799">
    <w:abstractNumId w:val="10"/>
  </w:num>
  <w:num w:numId="9" w16cid:durableId="1859466246">
    <w:abstractNumId w:val="7"/>
  </w:num>
  <w:num w:numId="10" w16cid:durableId="2005232053">
    <w:abstractNumId w:val="8"/>
  </w:num>
  <w:num w:numId="11" w16cid:durableId="855400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787A"/>
    <w:rsid w:val="00055501"/>
    <w:rsid w:val="00096FF3"/>
    <w:rsid w:val="000C4744"/>
    <w:rsid w:val="000E69E8"/>
    <w:rsid w:val="0010007D"/>
    <w:rsid w:val="001E1DF8"/>
    <w:rsid w:val="001E4991"/>
    <w:rsid w:val="00213E52"/>
    <w:rsid w:val="00215C27"/>
    <w:rsid w:val="00223CF2"/>
    <w:rsid w:val="002B7A34"/>
    <w:rsid w:val="0031420B"/>
    <w:rsid w:val="003A74F0"/>
    <w:rsid w:val="00405DAF"/>
    <w:rsid w:val="004324E0"/>
    <w:rsid w:val="0044240A"/>
    <w:rsid w:val="004738C1"/>
    <w:rsid w:val="00477743"/>
    <w:rsid w:val="00493C83"/>
    <w:rsid w:val="004E3D73"/>
    <w:rsid w:val="004F7463"/>
    <w:rsid w:val="004F7F10"/>
    <w:rsid w:val="005F2DCC"/>
    <w:rsid w:val="0066307E"/>
    <w:rsid w:val="0067512E"/>
    <w:rsid w:val="0068787B"/>
    <w:rsid w:val="006929BD"/>
    <w:rsid w:val="006A6DC7"/>
    <w:rsid w:val="006C2FC7"/>
    <w:rsid w:val="006D3C8A"/>
    <w:rsid w:val="00707834"/>
    <w:rsid w:val="0074722D"/>
    <w:rsid w:val="0077490D"/>
    <w:rsid w:val="007F025E"/>
    <w:rsid w:val="00804883"/>
    <w:rsid w:val="008239D1"/>
    <w:rsid w:val="00864ACF"/>
    <w:rsid w:val="009148DF"/>
    <w:rsid w:val="0092787A"/>
    <w:rsid w:val="00937D48"/>
    <w:rsid w:val="009640D2"/>
    <w:rsid w:val="00973C47"/>
    <w:rsid w:val="009E4CFB"/>
    <w:rsid w:val="00AA07B8"/>
    <w:rsid w:val="00AD661F"/>
    <w:rsid w:val="00AE3C49"/>
    <w:rsid w:val="00B05F1F"/>
    <w:rsid w:val="00B27882"/>
    <w:rsid w:val="00B5596A"/>
    <w:rsid w:val="00BA0244"/>
    <w:rsid w:val="00BB3E1D"/>
    <w:rsid w:val="00BC63B4"/>
    <w:rsid w:val="00C23D0B"/>
    <w:rsid w:val="00C3297A"/>
    <w:rsid w:val="00C93C31"/>
    <w:rsid w:val="00D256CA"/>
    <w:rsid w:val="00D765E1"/>
    <w:rsid w:val="00D91ADD"/>
    <w:rsid w:val="00F1390C"/>
    <w:rsid w:val="00F9595F"/>
    <w:rsid w:val="00FA0A83"/>
    <w:rsid w:val="00FC033B"/>
    <w:rsid w:val="00FD6EDD"/>
    <w:rsid w:val="00FF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E4C1D"/>
  <w15:docId w15:val="{6DC3E3E1-16EF-47C2-98B5-78D60C424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36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paragraph" w:customStyle="1" w:styleId="divonlyName">
    <w:name w:val="div_onlyName"/>
    <w:basedOn w:val="div"/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upper">
    <w:name w:val="div_document_div_lowerborderupper"/>
    <w:basedOn w:val="Normal"/>
    <w:pPr>
      <w:pBdr>
        <w:bottom w:val="single" w:sz="8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lowerborder">
    <w:name w:val="div_document_div_lowerborder"/>
    <w:basedOn w:val="Normal"/>
    <w:pPr>
      <w:pBdr>
        <w:bottom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4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documentbullet">
    <w:name w:val="document_bullet"/>
    <w:basedOn w:val="DefaultParagraphFont"/>
    <w:rPr>
      <w:sz w:val="24"/>
      <w:szCs w:val="24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00000"/>
      <w:sz w:val="32"/>
      <w:szCs w:val="32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ulli">
    <w:name w:val="div_document_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styleId="Header">
    <w:name w:val="header"/>
    <w:basedOn w:val="Normal"/>
    <w:link w:val="HeaderChar"/>
    <w:uiPriority w:val="99"/>
    <w:unhideWhenUsed/>
    <w:rsid w:val="00AA07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7B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A07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7B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F2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A3EF4-D859-438F-9DC9-298389FD9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Anand Chauhan</vt:lpstr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Anand Chauhan</dc:title>
  <cp:lastModifiedBy>Anand Chauhan</cp:lastModifiedBy>
  <cp:revision>42</cp:revision>
  <dcterms:created xsi:type="dcterms:W3CDTF">2020-07-08T12:52:00Z</dcterms:created>
  <dcterms:modified xsi:type="dcterms:W3CDTF">2022-05-22T18:56:00Z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jEEAAB+LCAAAAAAABAAVmrWW61oQBT9IgZiCF4iZJQsyMTPr69/cdNbYPjrdvbvKy5xAQDzKcwTECShO0ahA4yQiwjTPEgyEQ343vOgSiOYew5beUZBs5VHtF88n7NZFOGh0GLrcxfymBQCu1PSv98E8eeU7dce+L5nydRRVm4+5nN4O91uCNWHN+zxSrFu9xkaZyeEDxbmpq4lgp55vP0i9wc5RjODthfik9HVSBH+WgmUDalc7rxbtxIV5AzU</vt:lpwstr>
  </property>
  <property fmtid="{D5CDD505-2E9C-101B-9397-08002B2CF9AE}" pid="3" name="x1ye=1">
    <vt:lpwstr>AvWpK5/VGpM5RprwZu1/b/gJgW82CBmW3nEznzjv5CtkZc1MUKBkzxZSnk3GYoGyP9lZhDzJ7VHcF/pFUclHAL09aSRwACVXaQJLiCv/RasQk7ePAvaSUlIPxP4DdouyKKPLB2CBWfwj4eQhiOYTQ9KefZs/Y9JyVLL0njBGNSiBVfAPHbnJdkLY8fVQqUCraO9HBhIaODBDazFncqa81nfOdoVQ9eQF9fOxTFoaGkjYCR2E9wGE9tyAmuQPl0Z</vt:lpwstr>
  </property>
  <property fmtid="{D5CDD505-2E9C-101B-9397-08002B2CF9AE}" pid="4" name="x1ye=10">
    <vt:lpwstr>Cs0chHFvinFu7Di6uxpTIDuKUKb9ZOVWSJP7T6GKIXueXZxDDO2a7L++vNoVACOWxSWXlPKNCLp/hqlWQw5CqFcpq5CAZu8bqxsKPCo/+cpFZIOND3TfAYvx6GY68019VJLbAa6AzhBEFO1XR4hJlXQ3sLmUhMuRqrUWr2dd7oUiBZLQUMOHnce0MpZeP3Cq+Y2jc9D8umb3Kxi0VPbwgWG2UlpIwmZQdTgRDpkGC5xym9tZZazaJ926gHCYeLa</vt:lpwstr>
  </property>
  <property fmtid="{D5CDD505-2E9C-101B-9397-08002B2CF9AE}" pid="5" name="x1ye=11">
    <vt:lpwstr>02d4rbOQOlbB/IqUs8pH0a1nXDJBJ1T+G+scTXSNZW/2VlHAn7anrgyMkeS7VskS9Jrs1T8zkURFGmtvP5FVQetvxkGxr/FNvHhOz7+3eIg9lpz4eRdOzEarAQasPfoLNhwp9ivc+CmeWn2lZanu3sbH2ujUnhKHVi28HiLKNzvK6bud6o9vhPs8YVUN5ZiUrYrtlJ+QBo/J/1rIFF1YJr4G0AKlthgJJvst+E/Vz05Q334LauFIXlaPdSPs1Mf</vt:lpwstr>
  </property>
  <property fmtid="{D5CDD505-2E9C-101B-9397-08002B2CF9AE}" pid="6" name="x1ye=12">
    <vt:lpwstr>ImeGzFkKi46MWCe0T074lhZDAVSW1H01jnMs1lMDxE6cRB6AQvhNhNbrhOUASQShwVXRfiVFtilcAwiLrdBLZeUfa+R12Y7Iwkimg7ekSFy9g2BdwIVR29+1j8ORbbPyeVFYAhrLiP8OaA2nOAcpwjAHpii3iQyxA1FEn9hAvVEXVP+hZs8tesBhxw+rWNQl5I3GjgsCXU7bGE5/5GR1a97zbiP/8pkrwS8whEKasRKEPlOAtaRp7wj30vPHFE7</vt:lpwstr>
  </property>
  <property fmtid="{D5CDD505-2E9C-101B-9397-08002B2CF9AE}" pid="7" name="x1ye=13">
    <vt:lpwstr>3Qveoz2BJHSJWmh7PYwpI3zIUHdruZkRYsnsVxxl72bwt1BFFGIjyGqeMFT1tEn5ZQnR6bwfplCRiqXbilusv2Z+5/MO51QW466Drec9BFM73uZJkXfHzYuPQUVSCkf9t2vjrsESht+undGN+jyrlUkYZL0Mq/NIs8PrZDmn9ZGY31h3ad5kC6AjWrytMCA1km0AcO/4cBSCdoYCAw1glrzmGmJznv2PFslHHwnb1KY6eVgiCf4PCrlcpkm9S51</vt:lpwstr>
  </property>
  <property fmtid="{D5CDD505-2E9C-101B-9397-08002B2CF9AE}" pid="8" name="x1ye=14">
    <vt:lpwstr>sPYcKZK0a/8j+QS0vDaf8IPG0x+Wo4smGRxnci0u3cpZXmwxRUNbZ4EfiTNlalQaZvnEHPNv49/kairkqSsTah7yX7JwolDQ3PWoXDpZmL5mZYps2i0FhSKtl9v888f/rPZuQW/Wl1kqUD8wI8THVtKcS35N81zZkkmsEZqdueYg+BgsbfBbF3FmSk5iV7+MOn9AcpH79KeoBMSg4iXbUCm50ZWoiHtCYZ/fh3hKuR1b3e/Kh5+J8SoXsZy/r5/</vt:lpwstr>
  </property>
  <property fmtid="{D5CDD505-2E9C-101B-9397-08002B2CF9AE}" pid="9" name="x1ye=15">
    <vt:lpwstr>rAJfK1IrjsCfW20d7EGrQjdhoL2145aUBy9ERASWaOd2YbUfGDeVlQfoYKj6W/m0RipSbgRV8B2nP94OTPAvwsAe6i+yCryaDlGAnqiNOWPWiblos7WoSSeNs4ccRpzjrFJQp7gDQ6sS9EOjwXi0WqzUubIcNA/Vf57bxHdsSiilb84wggzYuFt+vuAa9TdE/ACmY5LMjCPwpxuwbkjg+QYrInm8xo4kKgEPIKbcL0uugHbMT1OyF8F3R7dw5Pg</vt:lpwstr>
  </property>
  <property fmtid="{D5CDD505-2E9C-101B-9397-08002B2CF9AE}" pid="10" name="x1ye=16">
    <vt:lpwstr>b0AkhUFIf9PT9n6KSYT1qJuGgGjthBVw60dCWv599Eb7uMUyrmNi4UpA20oawq5niupt3/OmJ6JX59phn94JfRaA5ZJ3dtdny94qHg/te8MIsksUQf2+rr7Hin3DJdbaQVqo6U8L+828ZpK+bV2MUIqtHLbPQ+yiiE2K0F/0DaGWXFFzfxoIaoZ7KNvUuMTBM7nAVwOrz53qQ183cOttmUOD2iGWnmPOSGLO/KXLZ7bU/CN4dSH34IsZmrrcjIF</vt:lpwstr>
  </property>
  <property fmtid="{D5CDD505-2E9C-101B-9397-08002B2CF9AE}" pid="11" name="x1ye=17">
    <vt:lpwstr>WIB25nRnN53w099o/daeuTQP4neUzLfXw2poq+2KaB3JuVyutwDO/EjCkH0a+bteifb14HFePrlQNGOsQh5/z+L7Nor7caHc19NqxssRK3xz48l4V3oLj5Ia04QkoYHzxAFvvYoCtfwmpOWruRs+38F11e2Fufu/C3JKynJulyWm3x3yiGe8K7T1IA39h5P5B72u5ieBbvBOgMcEVqxBui7dsGZh/N+ZsKLyqReQCF5d8U5SakF3mJNAuf6aSzw</vt:lpwstr>
  </property>
  <property fmtid="{D5CDD505-2E9C-101B-9397-08002B2CF9AE}" pid="12" name="x1ye=18">
    <vt:lpwstr>XArwd6xCG+/xgU6BB1AanvftlckTL2r9525hRFAlfpZeSPr+iNhlmlI5XtgmVDN4NcPfN/94uCnpcyHOcyAGO4/JiovVh22miVTL+iBwHihOVpKFoVNoTbyrsIc2wD0SWcAQsDAVzAlSkYRybLoMUPmirFmqavR8A90BlvelumHUGMZin00Bfj698xf6I7VBJO/jE9+9g2oOsKqpVl4+AIKjq8XJGbk22Qq5EcJAjR5QNDkOcOILzpt6aZaGru+</vt:lpwstr>
  </property>
  <property fmtid="{D5CDD505-2E9C-101B-9397-08002B2CF9AE}" pid="13" name="x1ye=19">
    <vt:lpwstr>4OYhTEeUh5WyOELVPvz/SZuQlitsCipzRO4ucHeIy7mf6OpT8tXbm6v3r6+GpcnvA+ofbCmvBj6uVTQ6tOG/qUAd87AevrafBtAaoM5DXzZRPJZw2bs2xmb6Eh/Zg8dcxS97fyANugEvcB57/kn69jKM+wRakvhRWzE8ifZ1ocqgY2/krz0Qcr5kU0ZXLw9ZAqWhmEmYtyv14Ul8cFFlsgKzHC5toNjhv9C3W2l6hTibkDIlyi4aabRTucwjg7F</vt:lpwstr>
  </property>
  <property fmtid="{D5CDD505-2E9C-101B-9397-08002B2CF9AE}" pid="14" name="x1ye=2">
    <vt:lpwstr>P5JD0BK9B5EFKo6Nfyc4wimBZi65XC/7mM3NDwRoWNSxawhBRm9Ibfe2deoctb0vbEweVlKe8IzKmM8HZRnR7uWlE4NLHUoZlzUvFZekTvZ5FD6sw1hPhCTt6y3Y2U/PN9eRjfINRB6b72QEjA3EIk534VEvD5QelzerZq2M7e7WmWJhcRyfOR7MtmnNo95ZkFD0+LDOFjyu9PI3sN0uRRM9diysSnZZKA5DTyYuwGsRL4AEvzuKZ0XPswjdJjv</vt:lpwstr>
  </property>
  <property fmtid="{D5CDD505-2E9C-101B-9397-08002B2CF9AE}" pid="15" name="x1ye=20">
    <vt:lpwstr>b0LWWfj9OBNiG8uOAX28ZenMi4DvecNqrM+EQOWpL0o0vHnn63COcuDvyQbCv04HOepQ9pDQJwHH3V9Qp5wSZzr0thj6Zjp9f7C7+tvWZ9YoyHS8HnFfm7hjcHtqDtd2Naoe2UitI7E1mF2oBJvfFW+vx2STM83BSwMYGZ9hd7u3tyJ7dQHnd7EFSHfJDJpiCHPojCLO23B4JJVmr5am47m+PRof4Ekxyjx+YpPHDu82HqnUNsDJQCvzzhL+RnT</vt:lpwstr>
  </property>
  <property fmtid="{D5CDD505-2E9C-101B-9397-08002B2CF9AE}" pid="16" name="x1ye=21">
    <vt:lpwstr>5g9OW8/VH/L1HvIz2AG/nCLTJHQ3mD+P9d0Y6wM5+ZXbBSfyL79OLvbgIPPHHCmoSPoM+sJOwoRxb4/yVrKyD3A0pAP7V6yt/yktUmjqx/4H/BqudN8pjcWmcVVxOzyqAxhyudmMjCmcF1kz8n6q6dZwmw2vaQBrBRHTeEvu44XeRcdnJQaAEUMWtB8z50bMtBgKM6/HnELyS6Cm13yiu6gKDNHd1ncfq7gECA/Eck6BgZSre/uj4b38OJyjK5X</vt:lpwstr>
  </property>
  <property fmtid="{D5CDD505-2E9C-101B-9397-08002B2CF9AE}" pid="17" name="x1ye=22">
    <vt:lpwstr>KA3iLJf/ZSEiF7xDtFzotcn6E1kRwL6e4WJh+vPoDx9z/fZWuQ7sEPnA9+ro/7DBPsAkqDcMUj6sTsX8/qCVemuZ9QfH6Wpy/ML/clVNw7qwHKMScj/GuUZF5a7uHu2RMRQO7qrxUkBKuoX1jaj0H91S05rkFgFXbs1z8F4ALq5sfjqReJPjSWSqwrY2nABdwsPhxoHsl6Hv8Wtj+vzhzYxz2NpqZFVJURLZz8SUH8N1wcMQLiCUmwRvMYak2nv</vt:lpwstr>
  </property>
  <property fmtid="{D5CDD505-2E9C-101B-9397-08002B2CF9AE}" pid="18" name="x1ye=23">
    <vt:lpwstr>PvkUlsp0r9c/8zMC55Vjf/k7AB4VqKCA6ZICPJai+w/+BPBjjnxgyRyPWn/StoFH8Hiy0NnOCIETuFVPlfJnjjL+91T2psrfalxq4nb9l+9XHPs8qX3ydjE/srF8awVisvmw9D5iGov+6RKBWg7mvaKtPgdr1eyYCrBUFHNEAMWg12NtCYRALjHPEY/3cZF/10ERDTQr27rGfs4VwfRisTvkApdnkfjqyUCT6j+jHlvfpyPz5nC9i9IbPvMwp2n</vt:lpwstr>
  </property>
  <property fmtid="{D5CDD505-2E9C-101B-9397-08002B2CF9AE}" pid="19" name="x1ye=24">
    <vt:lpwstr>hpyy3pw7AFV97/Wu7kM1bwTdJhUw+4tTJur+k84DTbsqrDRL/rWcrdjgsu8gU212Emte5Ul41LFDg13cZZiSWxuXHu6aZ+xvr9Kmcl9Mh4Pj5AphkpqbOjY4hdEbkD53uyQJnoSrzfx0+E/6v+3zt1YCWxrmBFBHH2bpLkBsRBGVNshTCt6DTlxPrp0HFm3hSnJlHvV02kG2OTbIYnaEwcSEnb03Kt0cDj3KR/zQJ3a4DJzPzm+PBtL3wm/MXGj</vt:lpwstr>
  </property>
  <property fmtid="{D5CDD505-2E9C-101B-9397-08002B2CF9AE}" pid="20" name="x1ye=25">
    <vt:lpwstr>PW9J1+FMDOX1ZKofPmQ+wlrsTf7gNip1onK6vlWaUnAiLHyY6RPqkGVreRQ20bJpuunTq4wptUAMQlP4520tmSGTZF594FHB7CF0O/jyQis3CZ0N/hYrwtpJHldnbdcvWYyefmfTBgpbJ4ua4jkMLtSXxfms53GY2gmUFYVJfrbqvGOBHmpWtnvxfj0J7a+VKsNZvo640MAyAgPi7wAtYfxJycTUlLyyLhl7B0jgFfqsJYsCV5f/UDwB6bhfqO/</vt:lpwstr>
  </property>
  <property fmtid="{D5CDD505-2E9C-101B-9397-08002B2CF9AE}" pid="21" name="x1ye=26">
    <vt:lpwstr>ymN9Lkzntc/eztngM8JCHeUY5xwEI2nJAJ8s0AjJ68UGhmhFL8vz1Mt8w+1Q7uUh6X2c4Kso58mMb7t3/PpcIJiQ47HLYvYSKsr6DIwmZ9X7daIHuMJcyJaYm+vcW+RdvMsDc4plo+JPOFCdUzz+DDiV30tUOjEmRmaKmr3+gC8m8j1m62FdzC5X1lqN91Cblf4wAM+iXnGSizqnpvxVYSAFYeNBSEGEHBHUM7e4zAtKjmVnTrdJmRQ/GfxKmpv</vt:lpwstr>
  </property>
  <property fmtid="{D5CDD505-2E9C-101B-9397-08002B2CF9AE}" pid="22" name="x1ye=27">
    <vt:lpwstr>GU2+1SEH2VPh9Z2FDElwzAROvfYKEoTwrDQirf7s00UFlDIksccxAPncPYT6xNrxDjZkSjoVCDHB+yyGla4u+MR8cvLDCiGXJ6GV/VfNsxzX3GKG8St0H8tb7MreW26F0l2qy+OWa4vgm9ZQRnBPS6in6lB0J/V7uaYQXdFZvof0O36eTHW6RQ9uc4rLGhQZ2qeRGBFfM3i4SW2aiZ0tvt/YfWbh5DsEQmqDGAHMqKMzVdiDHC4YQ9PIiyASGqP</vt:lpwstr>
  </property>
  <property fmtid="{D5CDD505-2E9C-101B-9397-08002B2CF9AE}" pid="23" name="x1ye=28">
    <vt:lpwstr>auRzP+RXHmCwh9ZDqsKXx9qA9/WYNO7FL8ZFSjLzZyCMwEd2C/1Y6sqcm8DlwGtsb+8PAqt9wmHoRPUGDqHy3xOp2OLBprOJsI8f7R4cwZdGXVLRghyL9YvpV539ZUOFCKiIO1cH+haEaHY3ju2foMmKhhJ/SC+WpCewBJx2dHiPfLQ/MsS/FQISP6O7p0n+oREwpHcnJ1kcETwSc+xP9SPbbGYFwf7c1VTPBMJCfU+6BQgAAv3o54r+/CrrbtA</vt:lpwstr>
  </property>
  <property fmtid="{D5CDD505-2E9C-101B-9397-08002B2CF9AE}" pid="24" name="x1ye=29">
    <vt:lpwstr>1lPLMda3u93GrHfbXl1XFFKllWarck8pm/r2kauBp5bTXsLsLx732N6yph5nZe+0bvPnrGrJMObBAy8fJMkiJNsC5/BdoUeOorlduzu8Hdwg+Qg6V+N2dLgAt0Y19/JgfBZ4DxFrBk92JqKbflo+Gp68ATB4RAxIx9CirKuAmDSF4tG7XzVZv7dIri3YaJpWHY8rn/NMpHoVJQW4Qxcjc0KYTZK0Gu0jQ3Kqw8lLxxG5qfsmm8AUG6m/3Cm7+Ua</vt:lpwstr>
  </property>
  <property fmtid="{D5CDD505-2E9C-101B-9397-08002B2CF9AE}" pid="25" name="x1ye=3">
    <vt:lpwstr>gRgaRZI39CETVYYyp1plQ4pav8yKY/phXfYH7T0UImYHxhV9l3JDw+qIcwtVp8KOVBqbTc/lCuYM4X11FkrnyRdg4U/mRrMeGxxfVrKsUVnyMb2fTGd/JMoRKbXe8qAUmlml5negJOehCH192KWhekfaROsYMQbqV7/laIRnbss2xSctf2AK2BaAAuMHlK/oMCpDNl9XHN9ZD4C52dzuCM5GfQAx7HhEWUNpXlnPr4/2fLr7vp0h/qH5AiZcz7S</vt:lpwstr>
  </property>
  <property fmtid="{D5CDD505-2E9C-101B-9397-08002B2CF9AE}" pid="26" name="x1ye=30">
    <vt:lpwstr>WPyXhxUd77xBL0c8TzSRY0Cw7y3qBfFzjpDPMFDrsH/MVlfXTGq6mQWGT8wkciXk9sN0ji6XA2/RymdneNZEClj9hQpnqnUWlfLJuwOAQhpnl/MAYHYYGBJ1lSlvuZJpxrA4tIW8c2nG6t7N+L/0zp3jdufqSh+pYXqN+CN6+8z0dwYj3E+puwM2jfUCKG6SsJYAQlBXhhm9LXF52Yt32wV/7z2JHBpFbrW029c6XIJm3x9K0IUlWA3hyOXnWDa</vt:lpwstr>
  </property>
  <property fmtid="{D5CDD505-2E9C-101B-9397-08002B2CF9AE}" pid="27" name="x1ye=31">
    <vt:lpwstr>Jk4tQBq0VsLBwWkVHPTn937sRtGhCpPQ1HXpLk1/6FrAk/q9J5XG2bBakKmPGlIlSFbZBfbSoFdkNdu4KGbUsq0dGD1yMDnwW/qElCMi2lnuupj4ghnX/61foyc0wKrQOdq2c6gVLxbDxe9eJt4bNHBtH54+TkejfEKWWmMxbo3wT2a94ILvIFBGNCbAYU63zB3lXu3MTds1Vz5V3uA/U8Q9iI7jGiz463/vV30hqK5FgO5oJryYThkBpZvhu1I</vt:lpwstr>
  </property>
  <property fmtid="{D5CDD505-2E9C-101B-9397-08002B2CF9AE}" pid="28" name="x1ye=32">
    <vt:lpwstr>ky1UJ/Y72l9zgSwRSUWRY1syPmwpCVKu4ZgmosQ0QdgRNbaoCg2L/anR+RIcaDj3abKm6zX6353NGYdwHH4DzUK46XPYFkSM684ioqU/+WGnsYa63ZUS3aW7Nb0KCb9QnkDGOLt0bFQw8fTwdL21oe/w78EkpjroNBhnaW6mxo0wlpzICw+s6jxewPZEkj7b3E1hw+zvK6rlzAlbv3SRL3s4CNFJPnDOtWeR3mhd98hi46orAx6HEpt3Xh+H+CI</vt:lpwstr>
  </property>
  <property fmtid="{D5CDD505-2E9C-101B-9397-08002B2CF9AE}" pid="29" name="x1ye=33">
    <vt:lpwstr>UlJZ7CvOr5HS8o+V1XzDJ5SFO7R9ng0nVMwPxtzHXdPbs50w3tpDYi+g8ekM4GnJ7AN1p50H+XIqeLXq3EzwbigC0Zzf1AgWsXcYH+P3lw/HLcYXKViOLGvNvqaEzu1RCxgoR1YPW5l9HPVBk1Oh/NbSG7e9GcxO11j9qUHW1/Zzh6H7BsTixTk0dfTj+CD2VhP3CUOvS4QowbucAjVD02J+xyXkGRhjiiQx7VdDiRIb/NEu6StXYMGVIKb2J6G</vt:lpwstr>
  </property>
  <property fmtid="{D5CDD505-2E9C-101B-9397-08002B2CF9AE}" pid="30" name="x1ye=34">
    <vt:lpwstr>n/S+10R2JWzAZLoqtQjjOM//1y589751akA82saZLlWewpvTshmjtZcnWXDwSc+GE7aXzG/dyhiH2+xWOLTzkfFwgue/MaiIyKibgk8JKGdGJlRvKsnCzbuZE/a/0GMXKI0luaBPq4He49zYvcVRWXXMtdFahgCtjmocNJdx/f8p/gplcGHkJEyiAWAs/UD86eWyxAU3Ci6oAafysblRw79Tc3LyYx+o0MBEdux6QE/E3j2G7wXqU/UmqqJRoCc</vt:lpwstr>
  </property>
  <property fmtid="{D5CDD505-2E9C-101B-9397-08002B2CF9AE}" pid="31" name="x1ye=35">
    <vt:lpwstr>TFZzR0toTdDlGCgECTVZfVa/mgekJxgbLQVTZhc5TQoxivu3FimKLoVN7D1mpShyzIUkGYPr6ExdCCwBFBnCqH1q6rKqNNxlOjdcOW6rRh/m+dn7W2nuZP5T+rk+3T0oY/e4Nzl5zGXrSjiY11rwhq0djaqYeAGPxt96KXbLgkOHpf11XbuQVZ00KaYtl+0sBrqWMkP+fkXVe9nHEh1yOuRBu0mrBogR5bPGW+Rgb2lrndoCHnG72sz+oPQ/S8z</vt:lpwstr>
  </property>
  <property fmtid="{D5CDD505-2E9C-101B-9397-08002B2CF9AE}" pid="32" name="x1ye=36">
    <vt:lpwstr>W5hadVclutvabYzDPPNVBhKr1CTylPCPeszmdzViuho6iQ0eYpZ7DpNGTAFtVx0/2oybMX9x5w8zXgCaMX+sWOgSWHYPWhKm+MJkbA8irjvofAXusXvOSOrd/y4gh7cOyx8nM/+GQRFw3YGlWJpk4DXquWrVi7HbuzciReTjPFVX56bXOMDGRQ+WKGKjUMF0Y8269aaPvu7Loa3bEjfVb3ffGWRRNrUpQEuz8KDGJXaz2hlBdUMcVPFbWUBv+IZ</vt:lpwstr>
  </property>
  <property fmtid="{D5CDD505-2E9C-101B-9397-08002B2CF9AE}" pid="33" name="x1ye=37">
    <vt:lpwstr>Wz47DhER/4+Y8e5I/rewiWFENv1YQtMb4HR+ct0At9Nfc1ILN3u1bAccBlm0BrGmT3ZVZuB88I217iW3Lu5iXsiYEzRJ0DaCNI792WjrnR1AsoFiooOzNox2Hhv37VQP2RCVq8iM8Z1+3fPsN8tBssWT5Ahgq/Ikr2Grd1WtshuWUFULWamyMUHoaerhL/zcdoL7dwvEN02mlyWOlJaAuiZc2GqhOzgpUxkP87mK+S3Y4/2pbG2DHWgBVhjKXP0</vt:lpwstr>
  </property>
  <property fmtid="{D5CDD505-2E9C-101B-9397-08002B2CF9AE}" pid="34" name="x1ye=38">
    <vt:lpwstr>0v8C3YH6mQ88XIPnTUO5ru4SD+reIFlVsCwtkyWB6j259X6uUlM9t6G8tieZwEZRxFkAGlGtlS3K5JxjUa6eiNUO0UQQW1jzCPTaXctbVOXWYpvHF2TAuLCmn0+cVbb1B5uJ2uVNdVO/Nh7RVAzoWd82Mu7fy9wnRVslwM2xx4JneLYlo7wbQnGj8tTj06E5Y5ECTaF+2qcdgqVxFDhTUOQOkyoM/82JagDZkBHZYb1GC+TMn8vQfTM0Ml3gIq3</vt:lpwstr>
  </property>
  <property fmtid="{D5CDD505-2E9C-101B-9397-08002B2CF9AE}" pid="35" name="x1ye=39">
    <vt:lpwstr>nL83FLDHBR4UeQ/7k//1DuOjeQPNXxF2lPlUGV6X8essKEQg5yMVF5EQcIYKrD7ZGkL+r4bF4WaxPMdTx/hKnqxo3AKNyvnXHYZ1YYUkkXvUCpyKNw/bO7f4ox7k1vwfaHf0d+fX6VmbHPHe/bhq7/GOPJVmQmP4o8BLQXxk4QstN6/PtznaN5Mi1X9wWAFbi9ECzPIr69BA7PhEK9HrcegpXvmnumJAOaf5kKjFn54IqgPrrrPH9uu3PAiuaR1</vt:lpwstr>
  </property>
  <property fmtid="{D5CDD505-2E9C-101B-9397-08002B2CF9AE}" pid="36" name="x1ye=4">
    <vt:lpwstr>XgVn39zq9Yh+8BSzU5LVTstLcKsAGdrPemLLAM5kSsjy5sAhaOvnobFP0tTpzR1Nam7H4Gxtwq9DagzdxLSIcbw5rzp1mjcN6nkwjd0dTrZRM+z+648VoEVBfYmVcWD3dCRkkXp2vxGfIbzfdNA3+XK+Vy8rgHyMqhC42ne5m6BwwkIamqkMFgyQEc2D0hl4Djn9g07XWvTY1G99Jj5OYYhmPn6K3iPXy3uIR4LDFJPDGib62w6iT1WvrUJx2Xi</vt:lpwstr>
  </property>
  <property fmtid="{D5CDD505-2E9C-101B-9397-08002B2CF9AE}" pid="37" name="x1ye=40">
    <vt:lpwstr>htRhk3eZoDqXMJT8zTCRs6cnD8fA3r/tabEYxpvIA0BUTxAClY9j40N0whra9kAI+hOtJJpEZVOssmXw8Fhye7HnuMfxQNdlN+jsgpTd642eQupaicN8IE23nCfJCEzHeIs/wjj7ajbvYIdymYchbNjkrUAbYepb0Tun964+KA75Vef99mJ50xi1qxY/v6R2kmmkpCH/Ftnvvv0WL20aEf7u+n0SZsCQn0EtsGCFCe+2Lnn1BSabHJlVe39i+3Y</vt:lpwstr>
  </property>
  <property fmtid="{D5CDD505-2E9C-101B-9397-08002B2CF9AE}" pid="38" name="x1ye=41">
    <vt:lpwstr>+3WMaewNpRFN9Zfhem9tVzfjcxFzXqouQ51OeH5PpD/vX8NwfNIDI01xuA7KWueyVWqJWjXYKw8vBvuUmcieS6UuoWsw8WZH+d2CHB/+OEQSDCUhloei0kmrFwvGYVMJ0awHBjB0fy9YgmJ7+QFhPoamaY4Wiff2Z7sdjWooooU9z5C6hWqwRGK7rhP4WVeVOo8tlFozHsSVO2hiwRQBfWiCG+PHrAwkjVHc2VfO4CAXLslHn735UTpUQ93FnhL</vt:lpwstr>
  </property>
  <property fmtid="{D5CDD505-2E9C-101B-9397-08002B2CF9AE}" pid="39" name="x1ye=42">
    <vt:lpwstr>zF9cjV8FWlGRcJ/XFSePN4nlXuAPru+j9M6mPFY8NfQLVJTddVIDFnDPv5rNxTKO7WCxY0JvbdgpGbEIQ3PZUZ6v2g8DY8nowzW7EPiyXskbZkOc/Y93smYPhtHY9JQQgbMV+uOFUQzGuzGFDZMawTgylyvs82p0kpPNerfSfp0YKJCaXpyyIjiyjBvxTTIQFl5qwoG4pEK3HfvbDeLjQquz/R4vAa4cl9L/o1OYIXoQEBhSK5qd/r8JQ2o7S7s</vt:lpwstr>
  </property>
  <property fmtid="{D5CDD505-2E9C-101B-9397-08002B2CF9AE}" pid="40" name="x1ye=43">
    <vt:lpwstr>WdAosKwEQ93VwJw7FuezRM78Vcxx4QOxwLz/Vz17ljCHeHYAHm3I2ypazLe4EsjAPGcEh+OmoLlJ0PG4aeWWSTEi4/kDqL2PnZ2tn/Rvy/3obZ44J9wgORfzxaPelYMEscW3RevOLw3UQD52UgRXjOr+ZclLpycIG1G5UV1wOdZTE4nqSYNf93TBPFMGlvjV3eAUSRfB6OZO54Naz8O7hy128sxxYF3gThzq5Rh5mWCY9EcqzNeenGZNc6GMhhQ</vt:lpwstr>
  </property>
  <property fmtid="{D5CDD505-2E9C-101B-9397-08002B2CF9AE}" pid="41" name="x1ye=44">
    <vt:lpwstr>qf3O+nRtbwzcV97o7i+VXBMoucP+vf3f08ZgKFgBOqz3Yx21FBAWspjY6ndH5NZTVEsC6j1xVnjBj0UwhZlPKJQZs+7cHt1UsPuGmkJRe6obl5FO0grlvEptWf8TU4toJ44Hm0VgNKuKZ0iF+u4gv6Zu6zcxJG5Nr5NzNnHXRIR7SnvkGi87MvyGJBIAnOH821SreXcBXdT4HgT+VR10EEatHuYh1XJ5g0IXwNNW+kAEsNSdrB6k3iZdy9UmTKO</vt:lpwstr>
  </property>
  <property fmtid="{D5CDD505-2E9C-101B-9397-08002B2CF9AE}" pid="42" name="x1ye=45">
    <vt:lpwstr>6uq5UnK0nSKidyth4VOCLOw9xdTGGU1nxz/dQRxzru46Mcsl5wrDD4nOgRue4qRfphSenv+FnsQJ12hV1dVKMaUT82VvXOK/dP8KLHprG+BVFqQ6afNRy5dq4USEIcgBk0xNYRcMINyEdWE9IE3pIZwqPG5z9/QUsXs1G60YySBltuv+RAM8VRRqHO1c8NMlwzHgzEnZxHgm3t9oXEvddqSHR5k5QVJbKbij/SYSugC+0Q5zC0JtsHdkWWWfS8U</vt:lpwstr>
  </property>
  <property fmtid="{D5CDD505-2E9C-101B-9397-08002B2CF9AE}" pid="43" name="x1ye=46">
    <vt:lpwstr>rjO6RL3vReF34zO34HTH3M2YOaA/3KZ0CSaPb4xyOnm0PPTbWb5dGOMn/QuU5ajZMsvGdn+btUX5z/gku/ZmG6WbfaESJaIXeBmmHLIK+SC+2CFEsV51ITsDZA29uKyf3vw94FifCPhcEJi80qfra0k2pWBkeQ9LOiUd07kVO7FAS8uCTXwWYtpLdyr6+n7nrDN365J8aIx8m3nW/lX0cFE05ETG4UnBB5wdpoZu46xro2+OO6Ys+ovPLDB9Bsw</vt:lpwstr>
  </property>
  <property fmtid="{D5CDD505-2E9C-101B-9397-08002B2CF9AE}" pid="44" name="x1ye=47">
    <vt:lpwstr>V2I/33RPgTtTNXAYO38A/sUPG8hY74/fHqOH/7o1hEkc3GIWE9RCe9dKbQJehrw1+wK0O9Nf0M/nG0ugvvM/CafmJAQEGaueFu8Z5K1dWGj9XWCETeqntdjbJuw4N0rvpBzwF+n89KfmZPwmMyMEomjmHtPg53agXBvaeYjOqriUXsmM8FqT+NQozTDY2cJO8oYsVbOmse/Q1wZHAw+0T5tLT2hcRvXEmxDLNNJ+puAy3ymiDdf6JVXVO42kRLP</vt:lpwstr>
  </property>
  <property fmtid="{D5CDD505-2E9C-101B-9397-08002B2CF9AE}" pid="45" name="x1ye=48">
    <vt:lpwstr>U60A7Qv/pkykVcsK60+FMA1g71huNrLdViXs4aO30w8upSmGzSEkYq92XJHCbtCR+quSMUCRMTdRu7HWA1XX5s9frHvPwV9Jnbnvze9DUT4iSq8KjdeBpRtVNmOZv9D8ZS4Ryd17Y4w/a3+rqWFmSaIfjvbmLOb//Q4ebkjUtkVx1cGvt/Zz2vK+l1b5UUwtaQkyt0VJS29dFzVbrMhA8PONasT30exJWpnpomsjFoUC+YoNl8/Y0IMcpJQR5Dp</vt:lpwstr>
  </property>
  <property fmtid="{D5CDD505-2E9C-101B-9397-08002B2CF9AE}" pid="46" name="x1ye=49">
    <vt:lpwstr>nIbt4CnadXo/Hs9jnD3hxahWGzaKuO8sJ7A8ZcGfvgWqvGENWomPAG4s2tLMU56Np0eLJtW0l/5APnITlqyHyStDPHi8kgfXp0kfvpAJR1EG3zAm9CB5mmJ+AL6ZKS+wfOYcZZ8fVR4HnGKhH5el2IvwohoUOyA0v0aWkQvys0TLLYT3TrxsjfHidP+I/qspBwz9zPzHzb8e78o2N8k/D83lSl5PMINIhZc4GpasHJtximmuEtCQM/bYuelanOG</vt:lpwstr>
  </property>
  <property fmtid="{D5CDD505-2E9C-101B-9397-08002B2CF9AE}" pid="47" name="x1ye=5">
    <vt:lpwstr>SOC6DzAfJxfbhcrBWaf6Fky9JhFj2BlxF9tgCqpl5a7mB9EVoVpUhejiDy68ymNcuPJMnN2huf5ZLK99hSmwBg3Rp6cO4cF2fsKffzGnmZV2KLzeeeY0TQk/bG4u6ZznllUHf3LdrJ3bznM1msaCEp4mhAojIXkXd4O0uDyGQOp8AdKkB6gZNvILdyRK81S06iVAnhwBdJH112+kVd1BLlRfRWgHs9r1A6UNv+410jxiMb3YkWQ9GpeW2oLRmRL</vt:lpwstr>
  </property>
  <property fmtid="{D5CDD505-2E9C-101B-9397-08002B2CF9AE}" pid="48" name="x1ye=50">
    <vt:lpwstr>D+ffNF2StjEUWt76envML9Yx+BPa6rY/TccUAC9/BPnQ4xHZQEmrAQsitP7KnUrHiCoEDQGpSL8Tq5tYo/JpECOVoY+WYQ+9r6Q7NQazFXI6jCO2LsOObAIQ5+hSPR3r43BXUWQYwGFmcw9RTMufjDogtF81drDnWlf5koyD/dhaTkrMgrKpCeNqc6YRAl9YQqOlQm2Dmtu0sRVmMrrnMZeHrQidggGTj+x9sE9FjXcC9dnJqdtzY14cezIqab/</vt:lpwstr>
  </property>
  <property fmtid="{D5CDD505-2E9C-101B-9397-08002B2CF9AE}" pid="49" name="x1ye=51">
    <vt:lpwstr>tMFwZr8QxKXYNdIc0nRJvDVha1JNDCS4yU+YAZoeIpb9XXDMRoUKvpTUP0DR9FRUVNZw2tAaHfCtPhkoz9Wk6chohz8R9ju+TcpW5Ksx81TMLEDC7HDf/EDYRN5xCHaKhCLWwTVtKFeyM3xlwJ1WcAySavNn3umeayyzRsVDNfOavcjO8wig6SggA0Vj+k3fKLcwj8Vu6dUm8RN1Na/8Z9pVuySg8nUZu5p+E9u18SRmskoYiTIIHAhPC4YVDJC</vt:lpwstr>
  </property>
  <property fmtid="{D5CDD505-2E9C-101B-9397-08002B2CF9AE}" pid="50" name="x1ye=52">
    <vt:lpwstr>zmtFkxY2gWMG/GfEUQ7FfWndSQK951R1gxgUd8dS4L/CeXey2ujwXkO+FheGT7B027RrfdwohDvKZ87bz21R2WOLpTGnb0pqXGcLYHk/FMDvxyEwlFrAFTZVgB2PRWNEWwiPK4triOFPtD0yYpTqG3TA7gKyJVI6MKTgWfMmJjIq3Ek9Yx6/iZuVxa2Yj/3c5e9tE3EP00iB7C3jNHMvAAhqpbXz5AmlA2UUYlQxIaeWYviWvDycd05+Mivxqhc</vt:lpwstr>
  </property>
  <property fmtid="{D5CDD505-2E9C-101B-9397-08002B2CF9AE}" pid="51" name="x1ye=53">
    <vt:lpwstr>UAvmUIsvjSzVQy9AN1Cn1bJJ1vfj5tlRPPPC3oPy1gJ2tabUqLBJX/N3c4uCVt0DT1IG1eE/0/LoIaGbKyR6wnUr7L0wkUDM8ESr9Bmu253INJnSzCpjYa/wLB96DYO55b4bV3gRl34YhXlTf7Ee4PaWrTg4uc0+9g65gb2jt+qC/BeVwiqUzPdxGsIVhGc/OW7jajifLSRexRvykXm3oVJYFSoirpZui6b+4AwyJVcC4/vg2FJe4+GMg290TjY</vt:lpwstr>
  </property>
  <property fmtid="{D5CDD505-2E9C-101B-9397-08002B2CF9AE}" pid="52" name="x1ye=54">
    <vt:lpwstr>bB8u8PVPzTkQSFrDw0HPY3SifbXUxz/O0tlF133bZO5nFaiiVp2u/zhamJpnnys8966S/S3BUYTJmTTkt67Atc9sJuBwIB6bNDyDgMDv3nR3jcHCubarowkbBqeFLLyXAZAutLoSJNy07M8FraZjHpsRi/FIaRbzP6d5a2c/4RYZelNkJI4xzs0lzWNhfFIAFM4gQKfJAZ73zkmsYfV87/cemWxN4cS837WlpQ9HnHfu3wnubQ3CvnxmXXTn8Zq</vt:lpwstr>
  </property>
  <property fmtid="{D5CDD505-2E9C-101B-9397-08002B2CF9AE}" pid="53" name="x1ye=55">
    <vt:lpwstr>/xuuVq3PwdbuRJBmU57jRl5ARApdbnY3tlIt9qBoL993GK26OttvthuyoJ1+LfdYdxHK7j50xeeiG9IGKNGhpC/xYCYOBXe8Ecknlaj8biL6oAebwQUG88/wduQDwZRXa9WlomQ+PYn9O7Hyn9t8YHWCYx8UD0bOdhHcGs7APG7aFx4L1TqxxwTqR6iikhRwmfD2/5VdfiIqEZskwX5TFJmYzrJ3Zr+xD+Tr6ZSfPlctrhV6lDBBOt0rz8ZvFo8</vt:lpwstr>
  </property>
  <property fmtid="{D5CDD505-2E9C-101B-9397-08002B2CF9AE}" pid="54" name="x1ye=56">
    <vt:lpwstr>CGY6EdfkdjiVyrJccluiJZojH2nkpD2pce5icdk0HcWDrVLZzIfkL6Xsv8xui5oDdMDkwyUpfv4lqH89A6DxAOX5/BuQSb/fEwkm41SW9QZDZwbTSDV5O4fnYg6XPlvqnxuQpdqfBsiMv2EmCqgFpeH5VdYzJ7nAkD3UuyVJ/4DVCt1tjuKmR9tQgdkuX0hWU7bhusdUldx7DfDJO3vV0V2nDMvujyByZCzDWFlhSZuObWVRrjgEYVSnB/q5fyW</vt:lpwstr>
  </property>
  <property fmtid="{D5CDD505-2E9C-101B-9397-08002B2CF9AE}" pid="55" name="x1ye=57">
    <vt:lpwstr>RKznVD/APaYMpF+BtUdbGvz/yfhzVbXz4GE5XZsYIk7JWANGLZO5eFhijPXNMxA+ssrbrppvY46vHhSo5ZPB7HR2+A7PqQwkSmz33LDCxQ0Tv6vs+s5txylulj38V221EPOOmzLy1NAsyt/dBxy9/IFvKU06qEreBiWFiaWN74p+0JLrwK9zTB1dBERxpP4ewlHczWgSOTttNcmMrh84Pm0BFoPtbsn/tjuEv2wrlW3SCEv1ABN31TaPwXx62ZG</vt:lpwstr>
  </property>
  <property fmtid="{D5CDD505-2E9C-101B-9397-08002B2CF9AE}" pid="56" name="x1ye=58">
    <vt:lpwstr>D9ptB0FkSw7i/p8EGk6NzITBc8WZk8xm87m9Y+QOX7Od2pAF5PuQ/mH2Tjb9ajhLJLgqaD8Vr2eFKZhijNA3tBBN1XOe75PugiAbJZBn+G57EpKcshaq0OcXsM3rF9aOg3cvycXD/n5ir76vcuZTz9vMxNVV4K+aDr0+5xZ8krXb+Q/iQI1RQ0sT7771rvK9q+I/XfVZkgc6Y6+0l4EDOoPezRLMT5Bv60sTqP9UQkXBrp+PPAEFGWnVrL8VhTB</vt:lpwstr>
  </property>
  <property fmtid="{D5CDD505-2E9C-101B-9397-08002B2CF9AE}" pid="57" name="x1ye=59">
    <vt:lpwstr>QZuBd+KCs4wUiGSFgsRQf/kg8QOjsrHZmxO8febweiQpU6XgUjlFyDifsJ96rkhFvSUvpQhvEfCkMm0Bp2PuB++fqUL4EsE+E2Ft0HBixCtBQYRJSv+O+c9aHj4vTWkA4k6dmfDUBD6uUB30KcHgFeu41EBB9kdjRim2KF9VZqiW/g3OKUQa7THyVzKZGy+OsEp9zyWGSzf2Vz8nscwPR5as570veKch37ohJPLFn5zexoRsrN1QLl8mSt3b06f</vt:lpwstr>
  </property>
  <property fmtid="{D5CDD505-2E9C-101B-9397-08002B2CF9AE}" pid="58" name="x1ye=6">
    <vt:lpwstr>VtoQCyZQw9i71JSWoG+RqPXrw0EwN7ZHP/rkis+6bcOOqPB1wQOnLJbeLSr6cKDIaBVVlGgXe4oEvMhKoM3YHZGjX9HcleOhPKtqYBi9TTCUKUehBIMf9Gk0WK3ktQ9cIyplLVd7Astr7Wm+pI+MI5NblAbpG9zJ+jh+cRv8X4TcA3bMPYa4d7157p1nYtBM8p6iaKhQGdMWb7wpRfgMgIyMPWR8co5huYc0mQOB6v4f5xW5nxE1KjMGkgRu7UI</vt:lpwstr>
  </property>
  <property fmtid="{D5CDD505-2E9C-101B-9397-08002B2CF9AE}" pid="59" name="x1ye=60">
    <vt:lpwstr>Z5q5qAn/1Fia48WHMAUkoKan6Vs5Ubd28P38e+RfWgDLmsI6bkrzrbc2DA11Gm1OIeKDby8CAcHVvLYRtlMxYau04QckKAkiW6JX+LkgdgFzTIO9Vyw6Ut3vrySmYhmrC223fkwLd5rTDK4APIaSvyQngvhPIT3Tybl8zOqW4fcfUCWSqd6WseWXGrvos/lyPGFrIn31eD5uoRpJmKlqGub0rYJsOERDwHhnTQGOQULtQ+RvZl3ijvyOb6UeZP8</vt:lpwstr>
  </property>
  <property fmtid="{D5CDD505-2E9C-101B-9397-08002B2CF9AE}" pid="60" name="x1ye=61">
    <vt:lpwstr>RIVSf5EExpDOf2m/7HXEf72Neg6L/rKEN0aRT2ndn+dLuMrf2t8oEswqnkY++N7kDTRscNwnHvofPyuL+OqABRu1vAp1X6DeKOAKHG7WB3ZPIauDUiJLKf8LKdSfrFziOwkHFRNLrJtF+OhMvQvLP5tF0q/taarYHMw2K+wDOdhFwLUTCleJ5DVUXeTVHmN1fg5RnFNaTnfa5+KaI3AcDHiYK0de25c6H57OsIHkK+MeIDV2Kwt5mgqe1udptrJ</vt:lpwstr>
  </property>
  <property fmtid="{D5CDD505-2E9C-101B-9397-08002B2CF9AE}" pid="61" name="x1ye=62">
    <vt:lpwstr>Um0Nx1BR+kOJlFpu9KYmwhqTcCxuWxNBy04x9fNHO1yQrxoZSNUPxRTFYWA2fkCkSEPKTKp887UJzR1iXMhRqXTo8+ZKMXTgE0Clkg/+XYL/uOzGDE5pCNoCyUP53hdCeJ1LT5AsUqq6lSZ0HasaNQBjEIkFkFnSasqWUTnmmgGBCaFzw1Rqqu/x4mfwzlRz95CqYdFxiSqHQngS8Y9+q/14GU4ItPaLPPojZY6xGA7XzDKMLB5UCWvMVpDiz9h</vt:lpwstr>
  </property>
  <property fmtid="{D5CDD505-2E9C-101B-9397-08002B2CF9AE}" pid="62" name="x1ye=63">
    <vt:lpwstr>OZ7E5ViJvFm1EAb2TLD8a8EaoIDf3QoMj1THddRYMb5Z+CD1FR/GiS93NCVj/Z7a5ZI+f7dzFQK7MpGuOQCUAWOkluL/UXNIdS56QP/6YtxSP4G1fiZIUjzl3aEI+b23Ot4pj3TD+DQ+i+DHtMY6ylZPTp5DLNWfsyM1n8UPWCGM7krVpqP72vymU6xw5NjwkNb3KF+PFpYf8oGSFYELu072MVJEkDhckqcY46GQWXEDCjpCR6L6z8n9UM8fWJT</vt:lpwstr>
  </property>
  <property fmtid="{D5CDD505-2E9C-101B-9397-08002B2CF9AE}" pid="63" name="x1ye=64">
    <vt:lpwstr>Hozd90wmgO0TYqhIxpzGEvWWaH14UEuZMXULG3jLd41rpAo8RFseBZ/9/YFrJZQ2SCSw+BVhEKHQ+tmlChaPcfJM+YcIZ/Z7OTON7XAb0F2E5/Fhtpxs6DXNr0/i/pCz/h5sHrT9PjXBJrRKRVI72a8N2YsaMyw4KnpIK33FiOJ6qLrkuT1HTYSTSobXgILq5pWMYbKN6wCaTKuG3/gmJjBvV50RROmUgt+Vws7OoIOFcTIh87Bs9VLF1jCsVH4</vt:lpwstr>
  </property>
  <property fmtid="{D5CDD505-2E9C-101B-9397-08002B2CF9AE}" pid="64" name="x1ye=65">
    <vt:lpwstr>PIEueQFQ6ZQ/sTXyiMWk+ycQl+fEeabcixTRnAuJ7VnFBJRWFek2CA/FhY3+K9/Ou9HdkU+KJQu0MxEj/aYBMClY/NJ+KgPsaZh5hO2K0W2pFHAP/XghgyPOFhNGSKyqvELKV6PezUwvSVH/uelTfujskHIsWxmB/z00VwPqcyHEHQpiXUzU3fwMQqvQTUSPmGHgiXA3x3eZG9X2SfKtzStJS1c/fvrgk/3S3j5HITB/a3y20kBRL9V8U1iZbrF</vt:lpwstr>
  </property>
  <property fmtid="{D5CDD505-2E9C-101B-9397-08002B2CF9AE}" pid="65" name="x1ye=66">
    <vt:lpwstr>aAnXMxzSwjJuEQy0OLPj1lHGchbM03dnpS/TQbZk95Xl1VaCekWfTQd+IHRlRm5ORcMyNzdPk0JE3sI4VDhV0RhZnc06NSrx4PPeIjImH/nKrQtnj3h9haqnzUf/8DeQPxuoxBAAA=</vt:lpwstr>
  </property>
  <property fmtid="{D5CDD505-2E9C-101B-9397-08002B2CF9AE}" pid="66" name="x1ye=7">
    <vt:lpwstr>vbX/Cc4yFp4p3pZ39EL3gj9YSCax2hl3cUHDmKEKMcv+VWrs7N1BFR2LZ1V+RlIdgh06b/pSAjugY98EGgfoZ1JHBIhQWML/juKwN+mSnqLc0oGoh3Mk3FnZ7IEsMgzVG5CoyRIxL13qlpLo9iu5m6U34zRahLY3WtRUBWQhWqWYHTmP0Sjf8BShxY5OcJHCUyxVGAPgvAwyRIxnviZGwnFDFK6XnNP9AUIEw0wkFVu0iH8wte9J81fcW90RW37</vt:lpwstr>
  </property>
  <property fmtid="{D5CDD505-2E9C-101B-9397-08002B2CF9AE}" pid="67" name="x1ye=8">
    <vt:lpwstr>rrv64/hPfwKEFkft8KovXRxQbeKCjRwlHYxYi18/WGlZ1dpRAgMudX8c2mrZ8zYzN9dTmw9abBK93yw4Jd/LK0nOb+QiCtWBEv67mvJDHffHRn7hM8Xt4h+sc6PHTPt5sYdv0NAOOdeRO0+JT+QtCKMGwd1LiBKgGJgOUnu8/2Ca1Z97ha5vqi7p+l5IqAfDAD7FxkMcBJM2IQ6wZR8urk4b9wMJ9oSTCIWiXRqJuaNe3C1pD03R3YzwsjtRH5p</vt:lpwstr>
  </property>
  <property fmtid="{D5CDD505-2E9C-101B-9397-08002B2CF9AE}" pid="68" name="x1ye=9">
    <vt:lpwstr>ARjeKWXQEavPN7NmrlnVMaHOiY6qCnWZAkEA5f97YedmDe9Leyn7O6RRE3krMCNOXQufDG1G48AFHvRcIBD80gPyFPsQaiedW29BBqPW2EQPFk385J4qf241qPvkqFwgHxPpo5i9k69k2ijpqdbZwOxghZ3a+zTyqSBdb7T9cMs5PpBM/Ri0Ci/eGzZsKk5FpPY4PpJUsXRiONuRLkrUrUxhZaMW+VF9ZP4ob8GSKIdSrkuUx4OI6UA077WXGpL</vt:lpwstr>
  </property>
</Properties>
</file>